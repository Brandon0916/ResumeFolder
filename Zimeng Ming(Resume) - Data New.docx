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1280"/>
        <w:gridCol w:w="360"/>
      </w:tblGrid>
      <w:tr w:rsidR="00E80983" w:rsidRPr="001468D1" w14:paraId="656D2DC5" w14:textId="77777777">
        <w:trPr>
          <w:tblCellSpacing w:w="0" w:type="dxa"/>
        </w:trPr>
        <w:tc>
          <w:tcPr>
            <w:tcW w:w="11280" w:type="dxa"/>
            <w:tcMar>
              <w:top w:w="0" w:type="dxa"/>
              <w:left w:w="0" w:type="dxa"/>
              <w:bottom w:w="0" w:type="dxa"/>
              <w:right w:w="0" w:type="dxa"/>
            </w:tcMar>
            <w:hideMark/>
          </w:tcPr>
          <w:p w14:paraId="70123580" w14:textId="77777777" w:rsidR="00E80983" w:rsidRPr="001468D1" w:rsidRDefault="004464D1" w:rsidP="00B703C1">
            <w:pPr>
              <w:pStyle w:val="documentname"/>
              <w:jc w:val="both"/>
              <w:rPr>
                <w:rStyle w:val="documentleft-box"/>
                <w:rFonts w:ascii="Calibri" w:eastAsia="Century Gothic" w:hAnsi="Calibri" w:cs="Century Gothic"/>
              </w:rPr>
            </w:pPr>
            <w:r w:rsidRPr="001468D1">
              <w:rPr>
                <w:rStyle w:val="span"/>
                <w:rFonts w:ascii="Calibri" w:eastAsia="Century Gothic" w:hAnsi="Calibri" w:cs="Century Gothic"/>
              </w:rPr>
              <w:t>Zimeng Ming</w:t>
            </w:r>
          </w:p>
          <w:p w14:paraId="059B7207" w14:textId="77777777" w:rsidR="00E80983" w:rsidRPr="001468D1" w:rsidRDefault="004464D1" w:rsidP="00B703C1">
            <w:pPr>
              <w:pStyle w:val="documentresumeTitle"/>
              <w:jc w:val="both"/>
              <w:rPr>
                <w:rStyle w:val="documentleft-box"/>
                <w:rFonts w:ascii="Calibri" w:eastAsia="Century Gothic" w:hAnsi="Calibri" w:cs="Century Gothic"/>
              </w:rPr>
            </w:pPr>
            <w:r w:rsidRPr="001468D1">
              <w:rPr>
                <w:rStyle w:val="documentleft-box"/>
                <w:rFonts w:ascii="Calibri" w:eastAsia="Century Gothic" w:hAnsi="Calibri" w:cs="Century Gothic"/>
              </w:rPr>
              <w:t>Research Technician (Data Specialist)</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640"/>
              <w:gridCol w:w="5640"/>
            </w:tblGrid>
            <w:tr w:rsidR="00E80983" w:rsidRPr="001468D1" w14:paraId="7396FB6C" w14:textId="77777777" w:rsidTr="00532B56">
              <w:trPr>
                <w:trHeight w:val="1207"/>
                <w:tblCellSpacing w:w="0" w:type="dxa"/>
              </w:trPr>
              <w:tc>
                <w:tcPr>
                  <w:tcW w:w="5640" w:type="dxa"/>
                  <w:tcMar>
                    <w:top w:w="200" w:type="dxa"/>
                    <w:left w:w="0" w:type="dxa"/>
                    <w:bottom w:w="0" w:type="dxa"/>
                    <w:right w:w="0" w:type="dxa"/>
                  </w:tcMar>
                  <w:hideMark/>
                </w:tcPr>
                <w:p w14:paraId="37723A34" w14:textId="77777777" w:rsidR="00E80983" w:rsidRPr="001468D1" w:rsidRDefault="001468D1" w:rsidP="00B703C1">
                  <w:pPr>
                    <w:pStyle w:val="div"/>
                    <w:spacing w:line="420" w:lineRule="atLeast"/>
                    <w:jc w:val="both"/>
                    <w:rPr>
                      <w:rStyle w:val="documentaddressaddressleft"/>
                      <w:rFonts w:ascii="Calibri" w:eastAsia="Century Gothic" w:hAnsi="Calibri" w:cs="Century Gothic"/>
                      <w:sz w:val="22"/>
                      <w:szCs w:val="22"/>
                    </w:rPr>
                  </w:pPr>
                  <w:r w:rsidRPr="001468D1">
                    <w:rPr>
                      <w:rStyle w:val="span"/>
                      <w:rFonts w:ascii="Calibri" w:eastAsia="Century Gothic" w:hAnsi="Calibri" w:cs="Century Gothic"/>
                      <w:b/>
                      <w:bCs/>
                      <w:sz w:val="22"/>
                      <w:szCs w:val="22"/>
                    </w:rPr>
                    <w:t>Address:</w:t>
                  </w:r>
                  <w:r w:rsidR="004464D1" w:rsidRPr="001468D1">
                    <w:rPr>
                      <w:rStyle w:val="span"/>
                      <w:rFonts w:ascii="Calibri" w:eastAsia="Century Gothic" w:hAnsi="Calibri" w:cs="Century Gothic"/>
                      <w:b/>
                      <w:bCs/>
                      <w:sz w:val="22"/>
                      <w:szCs w:val="22"/>
                    </w:rPr>
                    <w:t> </w:t>
                  </w:r>
                  <w:r w:rsidR="004464D1" w:rsidRPr="001468D1">
                    <w:rPr>
                      <w:rStyle w:val="span"/>
                      <w:rFonts w:ascii="Calibri" w:eastAsia="Century Gothic" w:hAnsi="Calibri" w:cs="Century Gothic"/>
                      <w:sz w:val="22"/>
                      <w:szCs w:val="22"/>
                    </w:rPr>
                    <w:t>313-5687 Gray Ave, Vancouver, BC, V6S 0K7</w:t>
                  </w:r>
                </w:p>
                <w:p w14:paraId="342FB78E" w14:textId="77777777" w:rsidR="00E80983" w:rsidRPr="001468D1" w:rsidRDefault="004464D1" w:rsidP="00B703C1">
                  <w:pPr>
                    <w:pStyle w:val="div"/>
                    <w:spacing w:line="420" w:lineRule="atLeast"/>
                    <w:jc w:val="both"/>
                    <w:rPr>
                      <w:rStyle w:val="documentaddressaddressleft"/>
                      <w:rFonts w:ascii="Calibri" w:eastAsia="Century Gothic" w:hAnsi="Calibri" w:cs="Century Gothic"/>
                      <w:sz w:val="22"/>
                      <w:szCs w:val="22"/>
                    </w:rPr>
                  </w:pPr>
                  <w:r w:rsidRPr="001468D1">
                    <w:rPr>
                      <w:rStyle w:val="span"/>
                      <w:rFonts w:ascii="Calibri" w:eastAsia="Century Gothic" w:hAnsi="Calibri" w:cs="Century Gothic"/>
                      <w:b/>
                      <w:bCs/>
                      <w:sz w:val="22"/>
                      <w:szCs w:val="22"/>
                    </w:rPr>
                    <w:t>Phone</w:t>
                  </w:r>
                  <w:r w:rsidR="001468D1">
                    <w:rPr>
                      <w:rStyle w:val="span"/>
                      <w:rFonts w:ascii="Calibri" w:eastAsia="Century Gothic" w:hAnsi="Calibri" w:cs="Century Gothic"/>
                      <w:b/>
                      <w:bCs/>
                      <w:sz w:val="22"/>
                      <w:szCs w:val="22"/>
                    </w:rPr>
                    <w:t>:</w:t>
                  </w:r>
                  <w:r w:rsidRPr="001468D1">
                    <w:rPr>
                      <w:rStyle w:val="span"/>
                      <w:rFonts w:ascii="Calibri" w:eastAsia="Century Gothic" w:hAnsi="Calibri" w:cs="Century Gothic"/>
                      <w:b/>
                      <w:bCs/>
                      <w:sz w:val="22"/>
                      <w:szCs w:val="22"/>
                    </w:rPr>
                    <w:t xml:space="preserve">  </w:t>
                  </w:r>
                  <w:r w:rsidRPr="001468D1">
                    <w:rPr>
                      <w:rStyle w:val="span"/>
                      <w:rFonts w:ascii="Calibri" w:eastAsia="Century Gothic" w:hAnsi="Calibri" w:cs="Century Gothic"/>
                      <w:sz w:val="22"/>
                      <w:szCs w:val="22"/>
                    </w:rPr>
                    <w:t>780-952-2116</w:t>
                  </w:r>
                </w:p>
                <w:p w14:paraId="25A1942F" w14:textId="77777777" w:rsidR="00E80983" w:rsidRPr="001468D1" w:rsidRDefault="004464D1" w:rsidP="00B703C1">
                  <w:pPr>
                    <w:pStyle w:val="div"/>
                    <w:spacing w:line="420" w:lineRule="atLeast"/>
                    <w:jc w:val="both"/>
                    <w:rPr>
                      <w:rStyle w:val="documentaddressaddressleft"/>
                      <w:rFonts w:ascii="Calibri" w:eastAsia="Century Gothic" w:hAnsi="Calibri" w:cs="Century Gothic"/>
                      <w:sz w:val="22"/>
                      <w:szCs w:val="22"/>
                    </w:rPr>
                  </w:pPr>
                  <w:r w:rsidRPr="001468D1">
                    <w:rPr>
                      <w:rStyle w:val="span"/>
                      <w:rFonts w:ascii="Calibri" w:eastAsia="Century Gothic" w:hAnsi="Calibri" w:cs="Century Gothic"/>
                      <w:b/>
                      <w:bCs/>
                      <w:sz w:val="22"/>
                      <w:szCs w:val="22"/>
                    </w:rPr>
                    <w:t>E-mail</w:t>
                  </w:r>
                  <w:r w:rsidR="001468D1">
                    <w:rPr>
                      <w:rStyle w:val="span"/>
                      <w:rFonts w:ascii="Calibri" w:eastAsia="Century Gothic" w:hAnsi="Calibri" w:cs="Century Gothic"/>
                      <w:b/>
                      <w:bCs/>
                      <w:sz w:val="22"/>
                      <w:szCs w:val="22"/>
                    </w:rPr>
                    <w:t>:</w:t>
                  </w:r>
                  <w:r w:rsidRPr="001468D1">
                    <w:rPr>
                      <w:rStyle w:val="span"/>
                      <w:rFonts w:ascii="Calibri" w:eastAsia="Century Gothic" w:hAnsi="Calibri" w:cs="Century Gothic"/>
                      <w:b/>
                      <w:bCs/>
                      <w:sz w:val="22"/>
                      <w:szCs w:val="22"/>
                    </w:rPr>
                    <w:t xml:space="preserve">  </w:t>
                  </w:r>
                  <w:r w:rsidRPr="001468D1">
                    <w:rPr>
                      <w:rStyle w:val="span"/>
                      <w:rFonts w:ascii="Calibri" w:eastAsia="Century Gothic" w:hAnsi="Calibri" w:cs="Century Gothic"/>
                      <w:sz w:val="22"/>
                      <w:szCs w:val="22"/>
                    </w:rPr>
                    <w:t>Brandonming0916@gmail.com</w:t>
                  </w:r>
                </w:p>
              </w:tc>
              <w:tc>
                <w:tcPr>
                  <w:tcW w:w="5640" w:type="dxa"/>
                  <w:tcMar>
                    <w:top w:w="200" w:type="dxa"/>
                    <w:left w:w="0" w:type="dxa"/>
                    <w:bottom w:w="0" w:type="dxa"/>
                    <w:right w:w="0" w:type="dxa"/>
                  </w:tcMar>
                  <w:hideMark/>
                </w:tcPr>
                <w:p w14:paraId="42BEA17F" w14:textId="450479FE" w:rsidR="00E80983" w:rsidRDefault="004464D1" w:rsidP="00B703C1">
                  <w:pPr>
                    <w:pStyle w:val="div"/>
                    <w:spacing w:line="420" w:lineRule="atLeast"/>
                    <w:jc w:val="both"/>
                    <w:rPr>
                      <w:rStyle w:val="span"/>
                      <w:rFonts w:ascii="Calibri" w:eastAsia="Century Gothic" w:hAnsi="Calibri" w:cs="Century Gothic"/>
                      <w:sz w:val="21"/>
                      <w:szCs w:val="22"/>
                    </w:rPr>
                  </w:pPr>
                  <w:r w:rsidRPr="001468D1">
                    <w:rPr>
                      <w:rStyle w:val="txtBold"/>
                      <w:rFonts w:ascii="Calibri" w:eastAsia="Century Gothic" w:hAnsi="Calibri" w:cs="Century Gothic"/>
                      <w:sz w:val="22"/>
                      <w:szCs w:val="22"/>
                    </w:rPr>
                    <w:t>LinkedIn</w:t>
                  </w:r>
                  <w:r w:rsidR="001468D1">
                    <w:rPr>
                      <w:rStyle w:val="txtBold"/>
                      <w:rFonts w:ascii="Calibri" w:eastAsia="Century Gothic" w:hAnsi="Calibri" w:cs="Century Gothic"/>
                      <w:sz w:val="22"/>
                      <w:szCs w:val="22"/>
                    </w:rPr>
                    <w:t>:</w:t>
                  </w:r>
                  <w:r w:rsidRPr="001468D1">
                    <w:rPr>
                      <w:rStyle w:val="documentaddressaddressright"/>
                      <w:rFonts w:ascii="Calibri" w:eastAsia="Century Gothic" w:hAnsi="Calibri" w:cs="Century Gothic"/>
                      <w:sz w:val="22"/>
                      <w:szCs w:val="22"/>
                    </w:rPr>
                    <w:t xml:space="preserve"> </w:t>
                  </w:r>
                  <w:hyperlink r:id="rId7" w:history="1">
                    <w:r w:rsidR="00532B56" w:rsidRPr="00532B56">
                      <w:rPr>
                        <w:rStyle w:val="a3"/>
                        <w:rFonts w:ascii="Calibri" w:eastAsia="Century Gothic" w:hAnsi="Calibri" w:cs="Century Gothic"/>
                        <w:sz w:val="16"/>
                        <w:szCs w:val="22"/>
                      </w:rPr>
                      <w:t>https://www.linkedin.com/in/zimeng-brandon-ming-588559121/</w:t>
                    </w:r>
                  </w:hyperlink>
                </w:p>
                <w:p w14:paraId="2646577C" w14:textId="4061A3A1" w:rsidR="001468D1" w:rsidRPr="001468D1" w:rsidRDefault="001468D1" w:rsidP="00B703C1">
                  <w:pPr>
                    <w:pStyle w:val="div"/>
                    <w:spacing w:line="420" w:lineRule="atLeast"/>
                    <w:jc w:val="both"/>
                    <w:rPr>
                      <w:rStyle w:val="documentaddressaddressright"/>
                      <w:rFonts w:ascii="Calibri" w:eastAsia="Century Gothic" w:hAnsi="Calibri" w:cs="Century Gothic"/>
                      <w:b/>
                      <w:sz w:val="22"/>
                      <w:szCs w:val="22"/>
                    </w:rPr>
                  </w:pPr>
                  <w:r w:rsidRPr="00532B56">
                    <w:rPr>
                      <w:rStyle w:val="span"/>
                      <w:rFonts w:ascii="Calibri" w:eastAsiaTheme="majorEastAsia" w:hAnsi="Calibri"/>
                      <w:b/>
                      <w:sz w:val="21"/>
                    </w:rPr>
                    <w:t>GitHub:</w:t>
                  </w:r>
                  <w:r>
                    <w:rPr>
                      <w:rStyle w:val="span"/>
                      <w:b/>
                      <w:sz w:val="21"/>
                    </w:rPr>
                    <w:t xml:space="preserve"> </w:t>
                  </w:r>
                  <w:hyperlink r:id="rId8" w:history="1">
                    <w:r w:rsidR="000D5656" w:rsidRPr="00532B56">
                      <w:rPr>
                        <w:rStyle w:val="a3"/>
                        <w:sz w:val="21"/>
                      </w:rPr>
                      <w:t>https://github.com/Brandon0916/ResumeFolder</w:t>
                    </w:r>
                  </w:hyperlink>
                </w:p>
              </w:tc>
            </w:tr>
          </w:tbl>
          <w:p w14:paraId="0238541A" w14:textId="77777777" w:rsidR="00E80983" w:rsidRPr="001468D1" w:rsidRDefault="00E80983" w:rsidP="00B703C1">
            <w:pPr>
              <w:pStyle w:val="documentleft-boxParagraph"/>
              <w:spacing w:line="320" w:lineRule="atLeast"/>
              <w:jc w:val="both"/>
              <w:rPr>
                <w:rStyle w:val="documentleft-box"/>
                <w:rFonts w:ascii="Calibri" w:eastAsia="Century Gothic" w:hAnsi="Calibri" w:cs="Century Gothic"/>
                <w:sz w:val="22"/>
                <w:szCs w:val="22"/>
              </w:rPr>
            </w:pPr>
          </w:p>
        </w:tc>
        <w:tc>
          <w:tcPr>
            <w:tcW w:w="360" w:type="dxa"/>
            <w:tcMar>
              <w:top w:w="0" w:type="dxa"/>
              <w:left w:w="0" w:type="dxa"/>
              <w:bottom w:w="0" w:type="dxa"/>
              <w:right w:w="0" w:type="dxa"/>
            </w:tcMar>
            <w:hideMark/>
          </w:tcPr>
          <w:p w14:paraId="45FF1248" w14:textId="77777777" w:rsidR="00E80983" w:rsidRPr="001468D1" w:rsidRDefault="00E80983" w:rsidP="00B703C1">
            <w:pPr>
              <w:pStyle w:val="documentleft-boxParagraph"/>
              <w:spacing w:line="320" w:lineRule="atLeast"/>
              <w:jc w:val="both"/>
              <w:rPr>
                <w:rStyle w:val="documentleft-box"/>
                <w:rFonts w:ascii="Calibri" w:eastAsia="Century Gothic" w:hAnsi="Calibri" w:cs="Century Gothic"/>
                <w:sz w:val="22"/>
                <w:szCs w:val="22"/>
              </w:rPr>
            </w:pPr>
          </w:p>
        </w:tc>
      </w:tr>
    </w:tbl>
    <w:p w14:paraId="2881D8B4" w14:textId="77777777" w:rsidR="00E80983" w:rsidRPr="0067668A" w:rsidRDefault="004464D1" w:rsidP="00B703C1">
      <w:pPr>
        <w:pStyle w:val="documentulli"/>
        <w:numPr>
          <w:ilvl w:val="0"/>
          <w:numId w:val="1"/>
        </w:numPr>
        <w:spacing w:before="400"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2-year experience with the role in Data Analysis and 4 co-op terms experience as data analysis.</w:t>
      </w:r>
    </w:p>
    <w:p w14:paraId="186327B7" w14:textId="77777777" w:rsidR="00E80983" w:rsidRPr="0067668A" w:rsidRDefault="004464D1" w:rsidP="00B703C1">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Excellent knowledge about Computer Science Language and Statistic analytical methods who receive A- in most core courses related to data science in most recent term.</w:t>
      </w:r>
    </w:p>
    <w:p w14:paraId="2EF76568" w14:textId="77777777" w:rsidR="00E80983" w:rsidRPr="0067668A" w:rsidRDefault="004464D1" w:rsidP="00B703C1">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Familiar with various programming language such as Python, Java, and JavaScripts.</w:t>
      </w:r>
    </w:p>
    <w:p w14:paraId="63FA1D06" w14:textId="139347A9" w:rsidR="00E80983" w:rsidRPr="0067668A" w:rsidRDefault="004464D1" w:rsidP="00B703C1">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 xml:space="preserve">Familiar with the majority tools as </w:t>
      </w:r>
      <w:r w:rsidR="00745B4E" w:rsidRPr="0067668A">
        <w:rPr>
          <w:rFonts w:ascii="Calibri" w:eastAsia="Century Gothic" w:hAnsi="Calibri" w:cs="Century Gothic"/>
          <w:szCs w:val="22"/>
        </w:rPr>
        <w:t>a</w:t>
      </w:r>
      <w:r w:rsidRPr="0067668A">
        <w:rPr>
          <w:rFonts w:ascii="Calibri" w:eastAsia="Century Gothic" w:hAnsi="Calibri" w:cs="Century Gothic"/>
          <w:szCs w:val="22"/>
        </w:rPr>
        <w:t xml:space="preserve"> Data Analysis such as Tableau, Power BI, SQL and python packages.</w:t>
      </w:r>
    </w:p>
    <w:p w14:paraId="0D384BA5" w14:textId="77777777" w:rsidR="00E80983" w:rsidRPr="0067668A" w:rsidRDefault="004464D1" w:rsidP="00B703C1">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Familiar with JSON, Spark, Hadoop, Pandas, Numpy, Matplotlib, Re, NTLK, Wordcloud and Beautifulsoup.</w:t>
      </w:r>
    </w:p>
    <w:p w14:paraId="43BAB1F6" w14:textId="77777777" w:rsidR="00E80983" w:rsidRPr="0067668A" w:rsidRDefault="004464D1" w:rsidP="00B703C1">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Familiar with most algorithm such as SVM, Cluster, Naive Bayes, etc.</w:t>
      </w:r>
    </w:p>
    <w:p w14:paraId="6C4A0CF8" w14:textId="77777777" w:rsidR="00E80983" w:rsidRPr="0067668A" w:rsidRDefault="004464D1" w:rsidP="00B703C1">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Also has some experience on software design and testing. Familiar with Xcode, Android studio and Flutter.</w:t>
      </w:r>
    </w:p>
    <w:p w14:paraId="6FE087CB" w14:textId="77777777" w:rsidR="00E80983" w:rsidRPr="0067668A" w:rsidRDefault="004464D1" w:rsidP="00B703C1">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Excellent communication skills including fluency in English and Mandarin.</w:t>
      </w:r>
    </w:p>
    <w:p w14:paraId="3C7B404E" w14:textId="7B3550F9" w:rsidR="00E80983" w:rsidRPr="006900BE" w:rsidRDefault="004464D1" w:rsidP="006900BE">
      <w:pPr>
        <w:pStyle w:val="documentulli"/>
        <w:numPr>
          <w:ilvl w:val="0"/>
          <w:numId w:val="1"/>
        </w:numPr>
        <w:spacing w:line="320" w:lineRule="atLeast"/>
        <w:ind w:left="320" w:hanging="201"/>
        <w:jc w:val="both"/>
        <w:rPr>
          <w:rFonts w:ascii="Calibri" w:eastAsia="Century Gothic" w:hAnsi="Calibri" w:cs="Century Gothic"/>
          <w:szCs w:val="22"/>
        </w:rPr>
      </w:pPr>
      <w:r w:rsidRPr="0067668A">
        <w:rPr>
          <w:rFonts w:ascii="Calibri" w:eastAsia="Century Gothic" w:hAnsi="Calibri" w:cs="Century Gothic"/>
          <w:szCs w:val="22"/>
        </w:rPr>
        <w:t xml:space="preserve">Deep understanding and extensive experiences of Leaderships and cooperation with other teammates. 2-year experience for serving for Chinese Student Association as an exclusive </w:t>
      </w:r>
      <w:r w:rsidR="001468D1" w:rsidRPr="0067668A">
        <w:rPr>
          <w:rFonts w:ascii="Calibri" w:eastAsia="Century Gothic" w:hAnsi="Calibri" w:cs="Century Gothic"/>
          <w:szCs w:val="22"/>
        </w:rPr>
        <w:t>director.</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520"/>
      </w:tblGrid>
      <w:tr w:rsidR="00E80983" w:rsidRPr="001468D1" w14:paraId="186A7B11" w14:textId="77777777">
        <w:trPr>
          <w:tblCellSpacing w:w="0" w:type="dxa"/>
        </w:trPr>
        <w:tc>
          <w:tcPr>
            <w:tcW w:w="760" w:type="dxa"/>
            <w:tcMar>
              <w:top w:w="400" w:type="dxa"/>
              <w:left w:w="0" w:type="dxa"/>
              <w:bottom w:w="100" w:type="dxa"/>
              <w:right w:w="0" w:type="dxa"/>
            </w:tcMar>
            <w:hideMark/>
          </w:tcPr>
          <w:p w14:paraId="5F5EC8E6" w14:textId="77777777" w:rsidR="00E80983" w:rsidRPr="001468D1" w:rsidRDefault="004464D1" w:rsidP="00B703C1">
            <w:pPr>
              <w:jc w:val="both"/>
              <w:rPr>
                <w:rFonts w:ascii="Calibri" w:eastAsia="Century Gothic" w:hAnsi="Calibri" w:cs="Century Gothic"/>
                <w:sz w:val="22"/>
                <w:szCs w:val="22"/>
              </w:rPr>
            </w:pPr>
            <w:r w:rsidRPr="001468D1">
              <w:rPr>
                <w:rStyle w:val="documentheadingIcon"/>
                <w:rFonts w:ascii="Calibri" w:eastAsia="Century Gothic" w:hAnsi="Calibri" w:cs="Century Gothic"/>
                <w:b/>
                <w:bCs/>
                <w:noProof/>
                <w:sz w:val="22"/>
                <w:szCs w:val="22"/>
              </w:rPr>
              <w:drawing>
                <wp:inline distT="0" distB="0" distL="0" distR="0" wp14:anchorId="72561513" wp14:editId="6B7376BB">
                  <wp:extent cx="380250" cy="379688"/>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1451" name=""/>
                          <pic:cNvPicPr>
                            <a:picLocks noChangeAspect="1"/>
                          </pic:cNvPicPr>
                        </pic:nvPicPr>
                        <pic:blipFill>
                          <a:blip r:embed="rId9"/>
                          <a:stretch>
                            <a:fillRect/>
                          </a:stretch>
                        </pic:blipFill>
                        <pic:spPr>
                          <a:xfrm>
                            <a:off x="0" y="0"/>
                            <a:ext cx="380250" cy="379688"/>
                          </a:xfrm>
                          <a:prstGeom prst="rect">
                            <a:avLst/>
                          </a:prstGeom>
                        </pic:spPr>
                      </pic:pic>
                    </a:graphicData>
                  </a:graphic>
                </wp:inline>
              </w:drawing>
            </w:r>
            <w:r w:rsidRPr="001468D1">
              <w:rPr>
                <w:rStyle w:val="documentheadingIcon"/>
                <w:rFonts w:ascii="Calibri" w:eastAsia="Century Gothic" w:hAnsi="Calibri" w:cs="Century Gothic"/>
                <w:b/>
                <w:bCs/>
                <w:sz w:val="22"/>
                <w:szCs w:val="22"/>
              </w:rPr>
              <w:t xml:space="preserve"> </w:t>
            </w:r>
          </w:p>
        </w:tc>
        <w:tc>
          <w:tcPr>
            <w:tcW w:w="10520" w:type="dxa"/>
            <w:tcMar>
              <w:top w:w="400" w:type="dxa"/>
              <w:left w:w="0" w:type="dxa"/>
              <w:bottom w:w="100" w:type="dxa"/>
              <w:right w:w="0" w:type="dxa"/>
            </w:tcMar>
            <w:hideMark/>
          </w:tcPr>
          <w:p w14:paraId="524E1438" w14:textId="77777777" w:rsidR="00E80983" w:rsidRPr="001468D1" w:rsidRDefault="004464D1" w:rsidP="00B703C1">
            <w:pPr>
              <w:pStyle w:val="documentsectiontitle"/>
              <w:jc w:val="both"/>
              <w:rPr>
                <w:rStyle w:val="documentsectiontitleCell"/>
                <w:rFonts w:ascii="Calibri" w:eastAsia="Century Gothic" w:hAnsi="Calibri" w:cs="Century Gothic"/>
                <w:b/>
                <w:bCs/>
              </w:rPr>
            </w:pPr>
            <w:r w:rsidRPr="001468D1">
              <w:rPr>
                <w:rStyle w:val="documentsectiontitleCell"/>
                <w:rFonts w:ascii="Calibri" w:eastAsia="Century Gothic" w:hAnsi="Calibri" w:cs="Century Gothic"/>
                <w:b/>
                <w:bCs/>
              </w:rPr>
              <w:t>Education</w:t>
            </w:r>
          </w:p>
        </w:tc>
      </w:tr>
    </w:tbl>
    <w:p w14:paraId="48000308" w14:textId="77777777" w:rsidR="00E80983" w:rsidRPr="001468D1" w:rsidRDefault="00E80983" w:rsidP="00B703C1">
      <w:pPr>
        <w:jc w:val="both"/>
        <w:rPr>
          <w:rFonts w:ascii="Calibri" w:hAnsi="Calibri"/>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580"/>
      </w:tblGrid>
      <w:tr w:rsidR="00E80983" w:rsidRPr="001468D1" w14:paraId="3C902A68" w14:textId="77777777">
        <w:trPr>
          <w:tblCellSpacing w:w="0" w:type="dxa"/>
        </w:trPr>
        <w:tc>
          <w:tcPr>
            <w:tcW w:w="1700" w:type="dxa"/>
            <w:tcMar>
              <w:top w:w="0" w:type="dxa"/>
              <w:left w:w="0" w:type="dxa"/>
              <w:bottom w:w="0" w:type="dxa"/>
              <w:right w:w="100" w:type="dxa"/>
            </w:tcMar>
            <w:hideMark/>
          </w:tcPr>
          <w:p w14:paraId="43812B2A" w14:textId="77777777" w:rsidR="00E80983" w:rsidRPr="001468D1" w:rsidRDefault="004464D1" w:rsidP="00B703C1">
            <w:pPr>
              <w:pStyle w:val="spandateswrapperParagraph"/>
              <w:pBdr>
                <w:right w:val="none" w:sz="0" w:space="0" w:color="auto"/>
              </w:pBdr>
              <w:ind w:right="300"/>
              <w:jc w:val="both"/>
              <w:rPr>
                <w:rStyle w:val="spandateswrapper"/>
                <w:rFonts w:ascii="Calibri" w:eastAsia="Century Gothic" w:hAnsi="Calibri" w:cs="Century Gothic"/>
                <w:sz w:val="4"/>
                <w:szCs w:val="4"/>
              </w:rPr>
            </w:pPr>
            <w:r w:rsidRPr="001468D1">
              <w:rPr>
                <w:rStyle w:val="span"/>
                <w:rFonts w:ascii="Calibri" w:eastAsia="Century Gothic" w:hAnsi="Calibri" w:cs="Century Gothic"/>
              </w:rPr>
              <w:t>2016-01</w:t>
            </w:r>
            <w:r w:rsidRPr="001468D1">
              <w:rPr>
                <w:rStyle w:val="spandateswrapper"/>
                <w:rFonts w:ascii="Calibri" w:eastAsia="Century Gothic" w:hAnsi="Calibri" w:cs="Century Gothic"/>
              </w:rPr>
              <w:t xml:space="preserve"> </w:t>
            </w:r>
            <w:r w:rsidRPr="001468D1">
              <w:rPr>
                <w:rStyle w:val="span"/>
                <w:rFonts w:ascii="Calibri" w:eastAsia="Century Gothic" w:hAnsi="Calibri" w:cs="Century Gothic"/>
              </w:rPr>
              <w:t>- Current</w:t>
            </w:r>
          </w:p>
        </w:tc>
        <w:tc>
          <w:tcPr>
            <w:tcW w:w="9580" w:type="dxa"/>
            <w:tcMar>
              <w:top w:w="0" w:type="dxa"/>
              <w:left w:w="0" w:type="dxa"/>
              <w:bottom w:w="0" w:type="dxa"/>
              <w:right w:w="0" w:type="dxa"/>
            </w:tcMar>
            <w:hideMark/>
          </w:tcPr>
          <w:p w14:paraId="4D61BB41" w14:textId="77777777" w:rsidR="00E80983" w:rsidRPr="001468D1" w:rsidRDefault="004464D1" w:rsidP="00B703C1">
            <w:pPr>
              <w:pStyle w:val="spandateswrapperParagraph"/>
              <w:pBdr>
                <w:right w:val="none" w:sz="0" w:space="0" w:color="auto"/>
              </w:pBdr>
              <w:ind w:right="300"/>
              <w:jc w:val="both"/>
              <w:rPr>
                <w:rStyle w:val="span"/>
                <w:rFonts w:ascii="Calibri" w:eastAsia="Century Gothic" w:hAnsi="Calibri" w:cs="Century Gothic"/>
              </w:rPr>
            </w:pPr>
            <w:r w:rsidRPr="001468D1">
              <w:rPr>
                <w:rStyle w:val="spandegree"/>
                <w:rFonts w:ascii="Calibri" w:eastAsia="Century Gothic" w:hAnsi="Calibri" w:cs="Century Gothic"/>
              </w:rPr>
              <w:t xml:space="preserve">Bachelor of Science: </w:t>
            </w:r>
            <w:r w:rsidR="001468D1">
              <w:rPr>
                <w:rStyle w:val="spandegree"/>
                <w:rFonts w:ascii="Calibri" w:eastAsia="Century Gothic" w:hAnsi="Calibri" w:cs="Century Gothic"/>
              </w:rPr>
              <w:t xml:space="preserve">Combined Major in </w:t>
            </w:r>
            <w:r w:rsidRPr="001468D1">
              <w:rPr>
                <w:rStyle w:val="spanprogramline"/>
                <w:rFonts w:ascii="Calibri" w:eastAsia="Century Gothic" w:hAnsi="Calibri" w:cs="Century Gothic"/>
              </w:rPr>
              <w:t>Computer Science and Statistic</w:t>
            </w:r>
            <w:r w:rsidRPr="001468D1">
              <w:rPr>
                <w:rStyle w:val="documentmb5"/>
                <w:rFonts w:ascii="Calibri" w:eastAsia="Century Gothic" w:hAnsi="Calibri" w:cs="Century Gothic"/>
              </w:rPr>
              <w:t xml:space="preserve"> </w:t>
            </w:r>
          </w:p>
          <w:p w14:paraId="39599404" w14:textId="77777777" w:rsidR="00E80983" w:rsidRPr="001468D1" w:rsidRDefault="004464D1" w:rsidP="00B703C1">
            <w:pPr>
              <w:pStyle w:val="documentmb5Paragraph"/>
              <w:spacing w:line="340" w:lineRule="atLeast"/>
              <w:ind w:right="200"/>
              <w:jc w:val="both"/>
              <w:rPr>
                <w:rStyle w:val="documentsinglecolumn"/>
                <w:rFonts w:ascii="Calibri" w:eastAsia="Century Gothic" w:hAnsi="Calibri" w:cs="Century Gothic"/>
                <w:sz w:val="22"/>
                <w:szCs w:val="22"/>
              </w:rPr>
            </w:pPr>
            <w:r w:rsidRPr="001468D1">
              <w:rPr>
                <w:rStyle w:val="span"/>
                <w:rFonts w:ascii="Calibri" w:eastAsia="Century Gothic" w:hAnsi="Calibri" w:cs="Century Gothic"/>
                <w:sz w:val="22"/>
                <w:szCs w:val="22"/>
              </w:rPr>
              <w:t>University Of Victoria - Victoria, BC</w:t>
            </w:r>
          </w:p>
        </w:tc>
      </w:tr>
    </w:tbl>
    <w:p w14:paraId="01B7A02B" w14:textId="77777777" w:rsidR="00E80983" w:rsidRPr="001468D1" w:rsidRDefault="00E80983" w:rsidP="00B703C1">
      <w:pPr>
        <w:jc w:val="both"/>
        <w:rPr>
          <w:rFonts w:ascii="Calibri" w:hAnsi="Calibri"/>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520"/>
      </w:tblGrid>
      <w:tr w:rsidR="00E80983" w:rsidRPr="001468D1" w14:paraId="3B20038A" w14:textId="77777777" w:rsidTr="002D38DD">
        <w:trPr>
          <w:trHeight w:val="545"/>
          <w:tblCellSpacing w:w="0" w:type="dxa"/>
        </w:trPr>
        <w:tc>
          <w:tcPr>
            <w:tcW w:w="760" w:type="dxa"/>
            <w:tcMar>
              <w:top w:w="400" w:type="dxa"/>
              <w:left w:w="0" w:type="dxa"/>
              <w:bottom w:w="100" w:type="dxa"/>
              <w:right w:w="0" w:type="dxa"/>
            </w:tcMar>
            <w:hideMark/>
          </w:tcPr>
          <w:p w14:paraId="7C883090" w14:textId="77777777" w:rsidR="00E80983" w:rsidRPr="001468D1" w:rsidRDefault="004464D1" w:rsidP="00B703C1">
            <w:pPr>
              <w:jc w:val="both"/>
              <w:rPr>
                <w:rFonts w:ascii="Calibri" w:eastAsia="Century Gothic" w:hAnsi="Calibri" w:cs="Century Gothic"/>
                <w:sz w:val="22"/>
                <w:szCs w:val="22"/>
              </w:rPr>
            </w:pPr>
            <w:r w:rsidRPr="001468D1">
              <w:rPr>
                <w:rStyle w:val="documentheadingIcon"/>
                <w:rFonts w:ascii="Calibri" w:eastAsia="Century Gothic" w:hAnsi="Calibri" w:cs="Century Gothic"/>
                <w:b/>
                <w:bCs/>
                <w:noProof/>
                <w:sz w:val="22"/>
                <w:szCs w:val="22"/>
              </w:rPr>
              <w:drawing>
                <wp:inline distT="0" distB="0" distL="0" distR="0" wp14:anchorId="479ED573" wp14:editId="336F7DD0">
                  <wp:extent cx="380250" cy="379688"/>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4154" name=""/>
                          <pic:cNvPicPr>
                            <a:picLocks noChangeAspect="1"/>
                          </pic:cNvPicPr>
                        </pic:nvPicPr>
                        <pic:blipFill>
                          <a:blip r:embed="rId10"/>
                          <a:stretch>
                            <a:fillRect/>
                          </a:stretch>
                        </pic:blipFill>
                        <pic:spPr>
                          <a:xfrm>
                            <a:off x="0" y="0"/>
                            <a:ext cx="380250" cy="379688"/>
                          </a:xfrm>
                          <a:prstGeom prst="rect">
                            <a:avLst/>
                          </a:prstGeom>
                        </pic:spPr>
                      </pic:pic>
                    </a:graphicData>
                  </a:graphic>
                </wp:inline>
              </w:drawing>
            </w:r>
            <w:r w:rsidRPr="001468D1">
              <w:rPr>
                <w:rStyle w:val="documentheadingIcon"/>
                <w:rFonts w:ascii="Calibri" w:eastAsia="Century Gothic" w:hAnsi="Calibri" w:cs="Century Gothic"/>
                <w:b/>
                <w:bCs/>
                <w:sz w:val="22"/>
                <w:szCs w:val="22"/>
              </w:rPr>
              <w:t xml:space="preserve"> </w:t>
            </w:r>
          </w:p>
        </w:tc>
        <w:tc>
          <w:tcPr>
            <w:tcW w:w="10520" w:type="dxa"/>
            <w:tcMar>
              <w:top w:w="400" w:type="dxa"/>
              <w:left w:w="0" w:type="dxa"/>
              <w:bottom w:w="100" w:type="dxa"/>
              <w:right w:w="0" w:type="dxa"/>
            </w:tcMar>
            <w:hideMark/>
          </w:tcPr>
          <w:p w14:paraId="0FBC0532" w14:textId="77777777" w:rsidR="00E80983" w:rsidRPr="001468D1" w:rsidRDefault="004464D1" w:rsidP="00B703C1">
            <w:pPr>
              <w:pStyle w:val="documentsectiontitle"/>
              <w:jc w:val="both"/>
              <w:rPr>
                <w:rStyle w:val="documentsectiontitleCell"/>
                <w:rFonts w:ascii="Calibri" w:eastAsia="Century Gothic" w:hAnsi="Calibri" w:cs="Century Gothic"/>
                <w:b/>
                <w:bCs/>
              </w:rPr>
            </w:pPr>
            <w:r w:rsidRPr="001468D1">
              <w:rPr>
                <w:rStyle w:val="documentsectiontitleCell"/>
                <w:rFonts w:ascii="Calibri" w:eastAsia="Century Gothic" w:hAnsi="Calibri" w:cs="Century Gothic"/>
                <w:b/>
                <w:bCs/>
              </w:rPr>
              <w:t>Skills</w:t>
            </w:r>
          </w:p>
        </w:tc>
      </w:tr>
    </w:tbl>
    <w:p w14:paraId="56349DB2" w14:textId="77777777" w:rsidR="00E80983" w:rsidRPr="001468D1" w:rsidRDefault="004464D1" w:rsidP="00B703C1">
      <w:pPr>
        <w:pStyle w:val="documentsinglecolumnParagraph"/>
        <w:tabs>
          <w:tab w:val="right" w:pos="11260"/>
        </w:tabs>
        <w:spacing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Python</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573A50A7" wp14:editId="73350A6E">
            <wp:extent cx="1901250" cy="94922"/>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93049"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3B92AA54" w14:textId="77777777"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Java</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54DE1027" wp14:editId="661E7B1D">
            <wp:extent cx="1901250" cy="94922"/>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7284"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049D2B3E" w14:textId="77777777"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R</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3A65E44C" wp14:editId="71F40C80">
            <wp:extent cx="1901250" cy="94922"/>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0794"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1C908B05" w14:textId="77777777"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SQL</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3A9082FC" wp14:editId="54FDDA62">
            <wp:extent cx="1901250" cy="94922"/>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9951"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7031F9B5" w14:textId="77777777" w:rsidR="00E80983" w:rsidRPr="001468D1" w:rsidRDefault="001468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JavaScript</w:t>
      </w:r>
      <w:r w:rsidR="004464D1" w:rsidRPr="001468D1">
        <w:rPr>
          <w:rStyle w:val="ratvtextpnth-last-child1"/>
          <w:rFonts w:ascii="Calibri" w:eastAsia="Century Gothic" w:hAnsi="Calibri" w:cs="Century Gothic"/>
          <w:sz w:val="22"/>
          <w:szCs w:val="22"/>
        </w:rPr>
        <w:t>/Node.js</w:t>
      </w:r>
      <w:r w:rsidR="004464D1" w:rsidRPr="001468D1">
        <w:rPr>
          <w:rFonts w:ascii="Calibri" w:eastAsia="Century Gothic" w:hAnsi="Calibri" w:cs="Century Gothic"/>
          <w:sz w:val="22"/>
          <w:szCs w:val="22"/>
        </w:rPr>
        <w:t xml:space="preserve"> </w:t>
      </w:r>
      <w:r w:rsidR="004464D1" w:rsidRPr="001468D1">
        <w:rPr>
          <w:rStyle w:val="ratvcontainer"/>
          <w:rFonts w:ascii="Calibri" w:eastAsia="Century Gothic" w:hAnsi="Calibri" w:cs="Century Gothic"/>
          <w:sz w:val="22"/>
          <w:szCs w:val="22"/>
        </w:rPr>
        <w:tab/>
        <w:t xml:space="preserve"> </w:t>
      </w:r>
      <w:r w:rsidR="004464D1" w:rsidRPr="001468D1">
        <w:rPr>
          <w:rStyle w:val="ratvcontainer"/>
          <w:rFonts w:ascii="Calibri" w:eastAsia="Century Gothic" w:hAnsi="Calibri" w:cs="Century Gothic"/>
          <w:noProof/>
          <w:sz w:val="22"/>
          <w:szCs w:val="22"/>
        </w:rPr>
        <w:drawing>
          <wp:inline distT="0" distB="0" distL="0" distR="0" wp14:anchorId="29AFBD77" wp14:editId="56044C3B">
            <wp:extent cx="1901250" cy="94922"/>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31546" name=""/>
                    <pic:cNvPicPr>
                      <a:picLocks noChangeAspect="1"/>
                    </pic:cNvPicPr>
                  </pic:nvPicPr>
                  <pic:blipFill>
                    <a:blip r:embed="rId12"/>
                    <a:stretch>
                      <a:fillRect/>
                    </a:stretch>
                  </pic:blipFill>
                  <pic:spPr>
                    <a:xfrm>
                      <a:off x="0" y="0"/>
                      <a:ext cx="1901250" cy="94922"/>
                    </a:xfrm>
                    <a:prstGeom prst="rect">
                      <a:avLst/>
                    </a:prstGeom>
                  </pic:spPr>
                </pic:pic>
              </a:graphicData>
            </a:graphic>
          </wp:inline>
        </w:drawing>
      </w:r>
      <w:r w:rsidR="004464D1" w:rsidRPr="001468D1">
        <w:rPr>
          <w:rStyle w:val="ratvcontainer"/>
          <w:rFonts w:ascii="Calibri" w:eastAsia="Century Gothic" w:hAnsi="Calibri" w:cs="Century Gothic"/>
          <w:sz w:val="22"/>
          <w:szCs w:val="22"/>
        </w:rPr>
        <w:t xml:space="preserve"> </w:t>
      </w:r>
    </w:p>
    <w:p w14:paraId="48458C1D" w14:textId="77777777"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JSON</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7DED50A4" wp14:editId="143BA249">
            <wp:extent cx="1901250" cy="94922"/>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94915" name=""/>
                    <pic:cNvPicPr>
                      <a:picLocks noChangeAspect="1"/>
                    </pic:cNvPicPr>
                  </pic:nvPicPr>
                  <pic:blipFill>
                    <a:blip r:embed="rId13"/>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2F1D1C03" w14:textId="0DD7B763"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 xml:space="preserve">Python Data Analysis </w:t>
      </w:r>
      <w:r w:rsidR="001468D1" w:rsidRPr="001468D1">
        <w:rPr>
          <w:rStyle w:val="ratvtextpnth-last-child1"/>
          <w:rFonts w:ascii="Calibri" w:eastAsia="Century Gothic" w:hAnsi="Calibri" w:cs="Century Gothic"/>
          <w:sz w:val="22"/>
          <w:szCs w:val="22"/>
        </w:rPr>
        <w:t>Tools (</w:t>
      </w:r>
      <w:r w:rsidRPr="001468D1">
        <w:rPr>
          <w:rStyle w:val="ratvtextpnth-last-child1"/>
          <w:rFonts w:ascii="Calibri" w:eastAsia="Century Gothic" w:hAnsi="Calibri" w:cs="Century Gothic"/>
          <w:sz w:val="22"/>
          <w:szCs w:val="22"/>
        </w:rPr>
        <w:t>Pandas, Nltk, numpy, scikit-learn,</w:t>
      </w:r>
      <w:r w:rsidR="001468D1">
        <w:rPr>
          <w:rStyle w:val="ratvtextpnth-last-child1"/>
          <w:rFonts w:ascii="Calibri" w:eastAsia="Century Gothic" w:hAnsi="Calibri" w:cs="Century Gothic"/>
          <w:sz w:val="22"/>
          <w:szCs w:val="22"/>
        </w:rPr>
        <w:t>etc.</w:t>
      </w:r>
      <w:r w:rsidRPr="001468D1">
        <w:rPr>
          <w:rStyle w:val="ratvtextpnth-last-child1"/>
          <w:rFonts w:ascii="Calibri" w:eastAsia="Century Gothic" w:hAnsi="Calibri" w:cs="Century Gothic"/>
          <w:sz w:val="22"/>
          <w:szCs w:val="22"/>
        </w:rPr>
        <w:t>)</w:t>
      </w:r>
      <w:r w:rsidRPr="001468D1">
        <w:rPr>
          <w:rStyle w:val="ratvcontainer"/>
          <w:rFonts w:ascii="Calibri" w:eastAsia="Century Gothic" w:hAnsi="Calibri" w:cs="Century Gothic"/>
          <w:sz w:val="22"/>
          <w:szCs w:val="22"/>
        </w:rPr>
        <w:tab/>
      </w:r>
      <w:r w:rsidR="006900BE" w:rsidRPr="001468D1">
        <w:rPr>
          <w:rStyle w:val="ratvcontainer"/>
          <w:rFonts w:ascii="Calibri" w:eastAsia="Century Gothic" w:hAnsi="Calibri" w:cs="Century Gothic"/>
          <w:noProof/>
          <w:sz w:val="22"/>
          <w:szCs w:val="22"/>
        </w:rPr>
        <w:drawing>
          <wp:inline distT="0" distB="0" distL="0" distR="0" wp14:anchorId="595CCDC4" wp14:editId="584EC54C">
            <wp:extent cx="1901250" cy="94922"/>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25832"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0AC87303" w14:textId="77777777"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 xml:space="preserve">Python Data Visualization </w:t>
      </w:r>
      <w:r w:rsidR="001468D1" w:rsidRPr="001468D1">
        <w:rPr>
          <w:rStyle w:val="ratvtextpnth-last-child1"/>
          <w:rFonts w:ascii="Calibri" w:eastAsia="Century Gothic" w:hAnsi="Calibri" w:cs="Century Gothic"/>
          <w:sz w:val="22"/>
          <w:szCs w:val="22"/>
        </w:rPr>
        <w:t>tools (</w:t>
      </w:r>
      <w:r w:rsidRPr="001468D1">
        <w:rPr>
          <w:rStyle w:val="ratvtextpnth-last-child1"/>
          <w:rFonts w:ascii="Calibri" w:eastAsia="Century Gothic" w:hAnsi="Calibri" w:cs="Century Gothic"/>
          <w:sz w:val="22"/>
          <w:szCs w:val="22"/>
        </w:rPr>
        <w:t>matplotlib, Dash</w:t>
      </w:r>
      <w:r w:rsidR="001468D1">
        <w:rPr>
          <w:rStyle w:val="ratvtextpnth-last-child1"/>
          <w:rFonts w:ascii="Calibri" w:eastAsia="Century Gothic" w:hAnsi="Calibri" w:cs="Century Gothic"/>
          <w:sz w:val="22"/>
          <w:szCs w:val="22"/>
        </w:rPr>
        <w:t>,etc.</w:t>
      </w:r>
      <w:r w:rsidRPr="001468D1">
        <w:rPr>
          <w:rStyle w:val="ratvtextpnth-last-child1"/>
          <w:rFonts w:ascii="Calibri" w:eastAsia="Century Gothic" w:hAnsi="Calibri" w:cs="Century Gothic"/>
          <w:sz w:val="22"/>
          <w:szCs w:val="22"/>
        </w:rPr>
        <w:t>)</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5D73D457" wp14:editId="3FA5F9CD">
            <wp:extent cx="1901250" cy="94922"/>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209"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46F0FE59" w14:textId="35FF1CED"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Data Analysis Software(</w:t>
      </w:r>
      <w:r w:rsidR="001468D1">
        <w:rPr>
          <w:rStyle w:val="ratvtextpnth-last-child1"/>
          <w:rFonts w:ascii="Calibri" w:eastAsia="Century Gothic" w:hAnsi="Calibri" w:cs="Century Gothic"/>
          <w:sz w:val="22"/>
          <w:szCs w:val="22"/>
        </w:rPr>
        <w:t xml:space="preserve">Python </w:t>
      </w:r>
      <w:r w:rsidRPr="001468D1">
        <w:rPr>
          <w:rStyle w:val="ratvtextpnth-last-child1"/>
          <w:rFonts w:ascii="Calibri" w:eastAsia="Century Gothic" w:hAnsi="Calibri" w:cs="Century Gothic"/>
          <w:sz w:val="22"/>
          <w:szCs w:val="22"/>
        </w:rPr>
        <w:t xml:space="preserve">Notebook, </w:t>
      </w:r>
      <w:r w:rsidR="001468D1">
        <w:rPr>
          <w:rStyle w:val="ratvtextpnth-last-child1"/>
          <w:rFonts w:ascii="Calibri" w:eastAsia="Century Gothic" w:hAnsi="Calibri" w:cs="Century Gothic"/>
          <w:sz w:val="22"/>
          <w:szCs w:val="22"/>
        </w:rPr>
        <w:t>R</w:t>
      </w:r>
      <w:r w:rsidR="001468D1" w:rsidRPr="001468D1">
        <w:rPr>
          <w:rStyle w:val="ratvtextpnth-last-child1"/>
          <w:rFonts w:ascii="Calibri" w:eastAsia="Century Gothic" w:hAnsi="Calibri" w:cs="Century Gothic"/>
          <w:sz w:val="22"/>
          <w:szCs w:val="22"/>
        </w:rPr>
        <w:t>Studio</w:t>
      </w:r>
      <w:r w:rsidRPr="001468D1">
        <w:rPr>
          <w:rStyle w:val="ratvtextpnth-last-child1"/>
          <w:rFonts w:ascii="Calibri" w:eastAsia="Century Gothic" w:hAnsi="Calibri" w:cs="Century Gothic"/>
          <w:sz w:val="22"/>
          <w:szCs w:val="22"/>
        </w:rPr>
        <w:t>, Tableau, Power BI)</w:t>
      </w:r>
      <w:r w:rsidRPr="001468D1">
        <w:rPr>
          <w:rFonts w:ascii="Calibri" w:eastAsia="Century Gothic" w:hAnsi="Calibri" w:cs="Century Gothic"/>
          <w:sz w:val="22"/>
          <w:szCs w:val="22"/>
        </w:rPr>
        <w:t xml:space="preserve"> </w:t>
      </w:r>
      <w:r w:rsidR="006900BE">
        <w:rPr>
          <w:rStyle w:val="ratvcontainer"/>
          <w:rFonts w:ascii="Calibri" w:eastAsia="Century Gothic" w:hAnsi="Calibri" w:cs="Century Gothic"/>
          <w:sz w:val="22"/>
          <w:szCs w:val="22"/>
        </w:rPr>
        <w:tab/>
      </w:r>
      <w:r w:rsidRPr="001468D1">
        <w:rPr>
          <w:rStyle w:val="ratvcontainer"/>
          <w:rFonts w:ascii="Calibri" w:eastAsia="Century Gothic" w:hAnsi="Calibri" w:cs="Century Gothic"/>
          <w:sz w:val="22"/>
          <w:szCs w:val="22"/>
        </w:rPr>
        <w:t xml:space="preserve"> </w:t>
      </w:r>
      <w:r w:rsidRPr="001468D1">
        <w:rPr>
          <w:rStyle w:val="ratvcontainer"/>
          <w:rFonts w:ascii="Calibri" w:eastAsia="Century Gothic" w:hAnsi="Calibri" w:cs="Century Gothic"/>
          <w:noProof/>
          <w:sz w:val="22"/>
          <w:szCs w:val="22"/>
        </w:rPr>
        <w:drawing>
          <wp:inline distT="0" distB="0" distL="0" distR="0" wp14:anchorId="5D6D1266" wp14:editId="3C67C698">
            <wp:extent cx="1901250" cy="94922"/>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6541"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265A8861" w14:textId="77777777" w:rsidR="00E80983" w:rsidRPr="001468D1"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Database( MonogoDB, DBeaver, MS Access)</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743A9280" wp14:editId="06133E2D">
            <wp:extent cx="1901250" cy="94922"/>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82997" name=""/>
                    <pic:cNvPicPr>
                      <a:picLocks noChangeAspect="1"/>
                    </pic:cNvPicPr>
                  </pic:nvPicPr>
                  <pic:blipFill>
                    <a:blip r:embed="rId11"/>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p w14:paraId="1C7D5D5C" w14:textId="750FDF48" w:rsidR="0067668A" w:rsidRPr="0067668A" w:rsidRDefault="004464D1" w:rsidP="00B703C1">
      <w:pPr>
        <w:pStyle w:val="documentsinglecolumnParagraph"/>
        <w:tabs>
          <w:tab w:val="right" w:pos="11260"/>
        </w:tabs>
        <w:spacing w:before="150" w:line="320" w:lineRule="atLeast"/>
        <w:ind w:left="1800"/>
        <w:jc w:val="both"/>
        <w:rPr>
          <w:rFonts w:ascii="Calibri" w:eastAsia="Century Gothic" w:hAnsi="Calibri" w:cs="Century Gothic"/>
          <w:sz w:val="22"/>
          <w:szCs w:val="22"/>
        </w:rPr>
      </w:pPr>
      <w:r w:rsidRPr="001468D1">
        <w:rPr>
          <w:rStyle w:val="ratvtextpnth-last-child1"/>
          <w:rFonts w:ascii="Calibri" w:eastAsia="Century Gothic" w:hAnsi="Calibri" w:cs="Century Gothic"/>
          <w:sz w:val="22"/>
          <w:szCs w:val="22"/>
        </w:rPr>
        <w:t>Statistic Method, Data Mining and Machine Learning</w:t>
      </w:r>
      <w:r w:rsidRPr="001468D1">
        <w:rPr>
          <w:rFonts w:ascii="Calibri" w:eastAsia="Century Gothic" w:hAnsi="Calibri" w:cs="Century Gothic"/>
          <w:sz w:val="22"/>
          <w:szCs w:val="22"/>
        </w:rPr>
        <w:t xml:space="preserve"> </w:t>
      </w:r>
      <w:r w:rsidRPr="001468D1">
        <w:rPr>
          <w:rStyle w:val="ratvcontainer"/>
          <w:rFonts w:ascii="Calibri" w:eastAsia="Century Gothic" w:hAnsi="Calibri" w:cs="Century Gothic"/>
          <w:sz w:val="22"/>
          <w:szCs w:val="22"/>
        </w:rPr>
        <w:tab/>
        <w:t xml:space="preserve"> </w:t>
      </w:r>
      <w:r w:rsidRPr="001468D1">
        <w:rPr>
          <w:rStyle w:val="ratvcontainer"/>
          <w:rFonts w:ascii="Calibri" w:eastAsia="Century Gothic" w:hAnsi="Calibri" w:cs="Century Gothic"/>
          <w:noProof/>
          <w:sz w:val="22"/>
          <w:szCs w:val="22"/>
        </w:rPr>
        <w:drawing>
          <wp:inline distT="0" distB="0" distL="0" distR="0" wp14:anchorId="2B44F9A0" wp14:editId="10292839">
            <wp:extent cx="1901250" cy="94922"/>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8443" name=""/>
                    <pic:cNvPicPr>
                      <a:picLocks noChangeAspect="1"/>
                    </pic:cNvPicPr>
                  </pic:nvPicPr>
                  <pic:blipFill>
                    <a:blip r:embed="rId12"/>
                    <a:stretch>
                      <a:fillRect/>
                    </a:stretch>
                  </pic:blipFill>
                  <pic:spPr>
                    <a:xfrm>
                      <a:off x="0" y="0"/>
                      <a:ext cx="1901250" cy="94922"/>
                    </a:xfrm>
                    <a:prstGeom prst="rect">
                      <a:avLst/>
                    </a:prstGeom>
                  </pic:spPr>
                </pic:pic>
              </a:graphicData>
            </a:graphic>
          </wp:inline>
        </w:drawing>
      </w:r>
      <w:r w:rsidRPr="001468D1">
        <w:rPr>
          <w:rStyle w:val="ratvcontainer"/>
          <w:rFonts w:ascii="Calibri" w:eastAsia="Century Gothic" w:hAnsi="Calibri" w:cs="Century Gothic"/>
          <w:sz w:val="22"/>
          <w:szCs w:val="22"/>
        </w:rPr>
        <w:t xml:space="preserve"> </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520"/>
      </w:tblGrid>
      <w:tr w:rsidR="00E80983" w:rsidRPr="001468D1" w14:paraId="44DBC3AE" w14:textId="77777777">
        <w:trPr>
          <w:tblCellSpacing w:w="0" w:type="dxa"/>
        </w:trPr>
        <w:tc>
          <w:tcPr>
            <w:tcW w:w="760" w:type="dxa"/>
            <w:tcMar>
              <w:top w:w="400" w:type="dxa"/>
              <w:left w:w="0" w:type="dxa"/>
              <w:bottom w:w="100" w:type="dxa"/>
              <w:right w:w="0" w:type="dxa"/>
            </w:tcMar>
            <w:hideMark/>
          </w:tcPr>
          <w:p w14:paraId="70BF2E56" w14:textId="77777777" w:rsidR="00E80983" w:rsidRPr="001468D1" w:rsidRDefault="004464D1" w:rsidP="00B703C1">
            <w:pPr>
              <w:jc w:val="both"/>
              <w:rPr>
                <w:rFonts w:ascii="Calibri" w:eastAsia="Century Gothic" w:hAnsi="Calibri" w:cs="Century Gothic"/>
                <w:sz w:val="22"/>
                <w:szCs w:val="22"/>
              </w:rPr>
            </w:pPr>
            <w:r w:rsidRPr="001468D1">
              <w:rPr>
                <w:rStyle w:val="documentheadingIcon"/>
                <w:rFonts w:ascii="Calibri" w:eastAsia="Century Gothic" w:hAnsi="Calibri" w:cs="Century Gothic"/>
                <w:b/>
                <w:bCs/>
                <w:noProof/>
                <w:sz w:val="22"/>
                <w:szCs w:val="22"/>
              </w:rPr>
              <w:lastRenderedPageBreak/>
              <w:drawing>
                <wp:inline distT="0" distB="0" distL="0" distR="0" wp14:anchorId="7E4CB7D0" wp14:editId="60349D19">
                  <wp:extent cx="380250" cy="379688"/>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87579" name=""/>
                          <pic:cNvPicPr>
                            <a:picLocks noChangeAspect="1"/>
                          </pic:cNvPicPr>
                        </pic:nvPicPr>
                        <pic:blipFill>
                          <a:blip r:embed="rId14"/>
                          <a:stretch>
                            <a:fillRect/>
                          </a:stretch>
                        </pic:blipFill>
                        <pic:spPr>
                          <a:xfrm>
                            <a:off x="0" y="0"/>
                            <a:ext cx="380250" cy="379688"/>
                          </a:xfrm>
                          <a:prstGeom prst="rect">
                            <a:avLst/>
                          </a:prstGeom>
                        </pic:spPr>
                      </pic:pic>
                    </a:graphicData>
                  </a:graphic>
                </wp:inline>
              </w:drawing>
            </w:r>
            <w:r w:rsidRPr="001468D1">
              <w:rPr>
                <w:rStyle w:val="documentheadingIcon"/>
                <w:rFonts w:ascii="Calibri" w:eastAsia="Century Gothic" w:hAnsi="Calibri" w:cs="Century Gothic"/>
                <w:b/>
                <w:bCs/>
                <w:sz w:val="22"/>
                <w:szCs w:val="22"/>
              </w:rPr>
              <w:t xml:space="preserve"> </w:t>
            </w:r>
          </w:p>
        </w:tc>
        <w:tc>
          <w:tcPr>
            <w:tcW w:w="10520" w:type="dxa"/>
            <w:tcMar>
              <w:top w:w="400" w:type="dxa"/>
              <w:left w:w="0" w:type="dxa"/>
              <w:bottom w:w="100" w:type="dxa"/>
              <w:right w:w="0" w:type="dxa"/>
            </w:tcMar>
            <w:hideMark/>
          </w:tcPr>
          <w:p w14:paraId="71618297" w14:textId="77777777" w:rsidR="00E80983" w:rsidRPr="001468D1" w:rsidRDefault="004464D1" w:rsidP="00B703C1">
            <w:pPr>
              <w:pStyle w:val="documentsectiontitle"/>
              <w:jc w:val="both"/>
              <w:rPr>
                <w:rStyle w:val="documentsectiontitleCell"/>
                <w:rFonts w:ascii="Calibri" w:eastAsia="Century Gothic" w:hAnsi="Calibri" w:cs="Century Gothic"/>
                <w:b/>
                <w:bCs/>
              </w:rPr>
            </w:pPr>
            <w:r w:rsidRPr="001468D1">
              <w:rPr>
                <w:rStyle w:val="documentsectiontitleCell"/>
                <w:rFonts w:ascii="Calibri" w:eastAsia="Century Gothic" w:hAnsi="Calibri" w:cs="Century Gothic"/>
                <w:b/>
                <w:bCs/>
              </w:rPr>
              <w:t>Work History</w:t>
            </w:r>
          </w:p>
        </w:tc>
      </w:tr>
    </w:tbl>
    <w:p w14:paraId="3DEEC88C" w14:textId="77777777" w:rsidR="00E80983" w:rsidRPr="001468D1" w:rsidRDefault="00E80983" w:rsidP="00B703C1">
      <w:pPr>
        <w:jc w:val="both"/>
        <w:rPr>
          <w:rFonts w:ascii="Calibri" w:hAnsi="Calibri"/>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580"/>
      </w:tblGrid>
      <w:tr w:rsidR="00E80983" w:rsidRPr="001468D1" w14:paraId="02415F58" w14:textId="77777777" w:rsidTr="000D5656">
        <w:trPr>
          <w:trHeight w:val="7556"/>
          <w:tblCellSpacing w:w="0" w:type="dxa"/>
        </w:trPr>
        <w:tc>
          <w:tcPr>
            <w:tcW w:w="1700" w:type="dxa"/>
            <w:tcMar>
              <w:top w:w="0" w:type="dxa"/>
              <w:left w:w="0" w:type="dxa"/>
              <w:bottom w:w="0" w:type="dxa"/>
              <w:right w:w="100" w:type="dxa"/>
            </w:tcMar>
            <w:hideMark/>
          </w:tcPr>
          <w:p w14:paraId="256B2DD2" w14:textId="77777777" w:rsidR="00E80983" w:rsidRDefault="00E80983" w:rsidP="00B703C1">
            <w:pPr>
              <w:pStyle w:val="spandateswrapperParagraph"/>
              <w:pBdr>
                <w:right w:val="none" w:sz="0" w:space="0" w:color="auto"/>
              </w:pBdr>
              <w:ind w:right="300"/>
              <w:jc w:val="both"/>
              <w:rPr>
                <w:rStyle w:val="span"/>
                <w:rFonts w:ascii="Calibri" w:eastAsia="Century Gothic" w:hAnsi="Calibri" w:cs="Century Gothic"/>
              </w:rPr>
            </w:pPr>
          </w:p>
          <w:p w14:paraId="0C9070A3" w14:textId="18202D01" w:rsidR="00CB5C8F" w:rsidRPr="001468D1" w:rsidRDefault="00CB5C8F" w:rsidP="00B703C1">
            <w:pPr>
              <w:pStyle w:val="spandateswrapperParagraph"/>
              <w:pBdr>
                <w:right w:val="none" w:sz="0" w:space="0" w:color="auto"/>
              </w:pBdr>
              <w:ind w:right="300"/>
              <w:jc w:val="both"/>
              <w:rPr>
                <w:rStyle w:val="spandateswrapper"/>
                <w:rFonts w:ascii="Calibri" w:eastAsia="Century Gothic" w:hAnsi="Calibri" w:cs="Century Gothic"/>
                <w:sz w:val="4"/>
                <w:szCs w:val="4"/>
              </w:rPr>
            </w:pPr>
          </w:p>
        </w:tc>
        <w:tc>
          <w:tcPr>
            <w:tcW w:w="9580" w:type="dxa"/>
            <w:tcMar>
              <w:top w:w="0" w:type="dxa"/>
              <w:left w:w="0" w:type="dxa"/>
              <w:bottom w:w="0" w:type="dxa"/>
              <w:right w:w="0" w:type="dxa"/>
            </w:tcMar>
            <w:hideMark/>
          </w:tcPr>
          <w:p w14:paraId="1C3DE586" w14:textId="77777777" w:rsidR="00E80983" w:rsidRPr="001468D1" w:rsidRDefault="004464D1" w:rsidP="00B703C1">
            <w:pPr>
              <w:pStyle w:val="spandateswrapperParagraph"/>
              <w:pBdr>
                <w:right w:val="none" w:sz="0" w:space="0" w:color="auto"/>
              </w:pBdr>
              <w:ind w:right="300"/>
              <w:jc w:val="both"/>
              <w:rPr>
                <w:rStyle w:val="span"/>
                <w:rFonts w:ascii="Calibri" w:eastAsia="Century Gothic" w:hAnsi="Calibri" w:cs="Century Gothic"/>
              </w:rPr>
            </w:pPr>
            <w:r w:rsidRPr="001468D1">
              <w:rPr>
                <w:rStyle w:val="divdocumentjobtitle"/>
                <w:rFonts w:ascii="Calibri" w:eastAsia="Century Gothic" w:hAnsi="Calibri" w:cs="Century Gothic"/>
                <w:b/>
                <w:bCs/>
              </w:rPr>
              <w:t>Research Technician (Data Specialist)</w:t>
            </w:r>
            <w:r w:rsidRPr="001468D1">
              <w:rPr>
                <w:rStyle w:val="documentmb5"/>
                <w:rFonts w:ascii="Calibri" w:eastAsia="Century Gothic" w:hAnsi="Calibri" w:cs="Century Gothic"/>
              </w:rPr>
              <w:t xml:space="preserve"> </w:t>
            </w:r>
          </w:p>
          <w:p w14:paraId="0D9B0406" w14:textId="77777777" w:rsidR="00E80983" w:rsidRPr="001468D1" w:rsidRDefault="004464D1" w:rsidP="00B703C1">
            <w:pPr>
              <w:pStyle w:val="documentmb5Paragraph"/>
              <w:spacing w:line="340" w:lineRule="atLeast"/>
              <w:ind w:right="200"/>
              <w:jc w:val="both"/>
              <w:rPr>
                <w:rStyle w:val="documentsinglecolumn"/>
                <w:rFonts w:ascii="Calibri" w:eastAsia="Century Gothic" w:hAnsi="Calibri" w:cs="Century Gothic"/>
                <w:sz w:val="22"/>
                <w:szCs w:val="22"/>
              </w:rPr>
            </w:pPr>
            <w:r w:rsidRPr="001468D1">
              <w:rPr>
                <w:rStyle w:val="span"/>
                <w:rFonts w:ascii="Calibri" w:eastAsia="Century Gothic" w:hAnsi="Calibri" w:cs="Century Gothic"/>
                <w:sz w:val="22"/>
                <w:szCs w:val="22"/>
              </w:rPr>
              <w:t>BC Ministry of Forest, Nelson, BC</w:t>
            </w:r>
          </w:p>
          <w:p w14:paraId="0EF61274" w14:textId="77777777" w:rsidR="00E80983" w:rsidRPr="001468D1" w:rsidRDefault="004464D1" w:rsidP="00B703C1">
            <w:pPr>
              <w:pStyle w:val="documentulli"/>
              <w:numPr>
                <w:ilvl w:val="0"/>
                <w:numId w:val="5"/>
              </w:numPr>
              <w:spacing w:line="340" w:lineRule="atLeast"/>
              <w:ind w:right="200"/>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As a data science student in the team of Research Section in Resource Management Kootenay Boundary Region.</w:t>
            </w:r>
          </w:p>
          <w:p w14:paraId="112EAF6E" w14:textId="77777777" w:rsidR="00E80983" w:rsidRPr="001468D1" w:rsidRDefault="004464D1" w:rsidP="00B703C1">
            <w:pPr>
              <w:pStyle w:val="documentulli"/>
              <w:numPr>
                <w:ilvl w:val="0"/>
                <w:numId w:val="5"/>
              </w:numPr>
              <w:spacing w:line="340" w:lineRule="atLeast"/>
              <w:ind w:right="200"/>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Take in charge of collecting, arranging and analysis the data from the West Arm Demonstration Forest(WADF) research project stations.</w:t>
            </w:r>
          </w:p>
          <w:p w14:paraId="470CC6C8" w14:textId="77777777" w:rsidR="00E80983" w:rsidRPr="001468D1" w:rsidRDefault="004464D1" w:rsidP="00B703C1">
            <w:pPr>
              <w:pStyle w:val="documentulli"/>
              <w:numPr>
                <w:ilvl w:val="0"/>
                <w:numId w:val="5"/>
              </w:numPr>
              <w:spacing w:line="340" w:lineRule="atLeast"/>
              <w:ind w:right="200"/>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Clean the unreliable data and filling the gap using machine learning and statistic strategies though Python and R.</w:t>
            </w:r>
          </w:p>
          <w:p w14:paraId="5032CCDC" w14:textId="77777777" w:rsidR="00E80983" w:rsidRPr="001468D1" w:rsidRDefault="004464D1" w:rsidP="00B703C1">
            <w:pPr>
              <w:pStyle w:val="documentulli"/>
              <w:numPr>
                <w:ilvl w:val="0"/>
                <w:numId w:val="5"/>
              </w:numPr>
              <w:spacing w:line="340" w:lineRule="atLeast"/>
              <w:ind w:right="200"/>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Quality assurance(QA) and quality control(QC) the datasets and documentation the QA/QC procedures.</w:t>
            </w:r>
          </w:p>
          <w:p w14:paraId="47E9E478" w14:textId="77777777" w:rsidR="00E80983" w:rsidRPr="001468D1" w:rsidRDefault="004464D1" w:rsidP="00B703C1">
            <w:pPr>
              <w:pStyle w:val="documentulli"/>
              <w:numPr>
                <w:ilvl w:val="0"/>
                <w:numId w:val="5"/>
              </w:numPr>
              <w:spacing w:line="340" w:lineRule="atLeast"/>
              <w:ind w:right="200"/>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Using R to analysis the climate dataset, create the R Script and comments in order for the future research use.</w:t>
            </w:r>
          </w:p>
          <w:p w14:paraId="7B2CD460" w14:textId="7D4EF100" w:rsidR="0067668A" w:rsidRDefault="004464D1" w:rsidP="00B703C1">
            <w:pPr>
              <w:pStyle w:val="documentulli"/>
              <w:numPr>
                <w:ilvl w:val="0"/>
                <w:numId w:val="5"/>
              </w:numPr>
              <w:spacing w:line="340" w:lineRule="atLeast"/>
              <w:ind w:right="200"/>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 xml:space="preserve">Write the report about </w:t>
            </w:r>
            <w:r w:rsidR="001468D1" w:rsidRPr="001468D1">
              <w:rPr>
                <w:rStyle w:val="span"/>
                <w:rFonts w:ascii="Calibri" w:eastAsia="Century Gothic" w:hAnsi="Calibri" w:cs="Century Gothic"/>
                <w:sz w:val="22"/>
                <w:szCs w:val="22"/>
              </w:rPr>
              <w:t>summarizing</w:t>
            </w:r>
            <w:r w:rsidRPr="001468D1">
              <w:rPr>
                <w:rStyle w:val="span"/>
                <w:rFonts w:ascii="Calibri" w:eastAsia="Century Gothic" w:hAnsi="Calibri" w:cs="Century Gothic"/>
                <w:sz w:val="22"/>
                <w:szCs w:val="22"/>
              </w:rPr>
              <w:t xml:space="preserve"> the QA/QC methods and results.</w:t>
            </w:r>
          </w:p>
          <w:p w14:paraId="58808363" w14:textId="553D4681" w:rsidR="0067668A" w:rsidRPr="0067668A" w:rsidRDefault="0067668A" w:rsidP="00B703C1">
            <w:pPr>
              <w:pStyle w:val="documentulli"/>
              <w:numPr>
                <w:ilvl w:val="0"/>
                <w:numId w:val="5"/>
              </w:numPr>
              <w:spacing w:line="340" w:lineRule="atLeast"/>
              <w:ind w:right="200"/>
              <w:jc w:val="both"/>
              <w:rPr>
                <w:rFonts w:ascii="Calibri" w:eastAsia="Century Gothic" w:hAnsi="Calibri" w:cs="Century Gothic"/>
                <w:sz w:val="22"/>
                <w:szCs w:val="22"/>
              </w:rPr>
            </w:pPr>
            <w:r>
              <w:rPr>
                <w:rStyle w:val="span"/>
                <w:rFonts w:ascii="Calibri" w:eastAsia="Century Gothic" w:hAnsi="Calibri" w:cs="Century Gothic"/>
                <w:sz w:val="22"/>
                <w:szCs w:val="22"/>
              </w:rPr>
              <w:t>Projects Complete:</w:t>
            </w:r>
          </w:p>
          <w:p w14:paraId="01DC668F" w14:textId="77777777" w:rsidR="0067668A" w:rsidRPr="0067668A" w:rsidRDefault="0067668A" w:rsidP="00B703C1">
            <w:pPr>
              <w:pStyle w:val="a4"/>
              <w:numPr>
                <w:ilvl w:val="0"/>
                <w:numId w:val="7"/>
              </w:numPr>
              <w:jc w:val="both"/>
              <w:rPr>
                <w:rFonts w:ascii="Calibri" w:eastAsia="宋体" w:hAnsi="Times New Roman" w:cs="Times New Roman"/>
                <w:sz w:val="22"/>
                <w:szCs w:val="25"/>
              </w:rPr>
            </w:pPr>
            <w:r w:rsidRPr="0067668A">
              <w:rPr>
                <w:rFonts w:ascii="Calibri" w:eastAsia="宋体" w:hAnsi="Times New Roman" w:cs="Times New Roman"/>
                <w:sz w:val="22"/>
                <w:szCs w:val="25"/>
                <w:lang w:val="en-CA"/>
              </w:rPr>
              <w:t xml:space="preserve">WADF Climate Dataset Quality Assurance and Quality Control Process, with Natasha Neumann. </w:t>
            </w:r>
          </w:p>
          <w:p w14:paraId="7F571CD7" w14:textId="77777777" w:rsidR="0067668A" w:rsidRPr="00E72A9E" w:rsidRDefault="0067668A" w:rsidP="00B703C1">
            <w:pPr>
              <w:pStyle w:val="a4"/>
              <w:numPr>
                <w:ilvl w:val="0"/>
                <w:numId w:val="7"/>
              </w:numPr>
              <w:jc w:val="both"/>
              <w:rPr>
                <w:rFonts w:ascii="Calibri" w:eastAsia="宋体" w:hAnsi="Times New Roman" w:cs="Times New Roman"/>
                <w:sz w:val="22"/>
                <w:szCs w:val="25"/>
              </w:rPr>
            </w:pPr>
            <w:r w:rsidRPr="0067668A">
              <w:rPr>
                <w:rFonts w:ascii="Calibri" w:eastAsia="宋体" w:hAnsi="Times New Roman" w:cs="Times New Roman"/>
                <w:sz w:val="22"/>
                <w:szCs w:val="25"/>
                <w:lang w:val="en-CA"/>
              </w:rPr>
              <w:t>The User Manual for the QA/QC system.</w:t>
            </w:r>
          </w:p>
          <w:p w14:paraId="0F084F11" w14:textId="264497A4" w:rsidR="00E72A9E" w:rsidRPr="0067668A" w:rsidRDefault="00E72A9E" w:rsidP="00B703C1">
            <w:pPr>
              <w:pStyle w:val="a4"/>
              <w:numPr>
                <w:ilvl w:val="0"/>
                <w:numId w:val="7"/>
              </w:numPr>
              <w:jc w:val="both"/>
              <w:rPr>
                <w:rFonts w:ascii="Calibri" w:eastAsia="宋体" w:hAnsi="Times New Roman" w:cs="Times New Roman"/>
                <w:sz w:val="22"/>
                <w:szCs w:val="25"/>
              </w:rPr>
            </w:pPr>
            <w:r>
              <w:rPr>
                <w:rFonts w:ascii="Calibri" w:eastAsia="宋体" w:hAnsi="Times New Roman" w:cs="Times New Roman"/>
                <w:sz w:val="22"/>
                <w:szCs w:val="25"/>
                <w:lang w:val="en-CA"/>
              </w:rPr>
              <w:t>Link</w:t>
            </w:r>
            <w:r w:rsidR="00AF60CA">
              <w:rPr>
                <w:rFonts w:ascii="Calibri" w:eastAsia="宋体" w:hAnsi="Times New Roman" w:cs="Times New Roman"/>
                <w:sz w:val="22"/>
                <w:szCs w:val="25"/>
              </w:rPr>
              <w:t>:</w:t>
            </w:r>
            <w:r w:rsidR="00870792">
              <w:rPr>
                <w:rFonts w:ascii="Calibri" w:eastAsia="宋体" w:hAnsi="Times New Roman" w:cs="Times New Roman"/>
                <w:sz w:val="22"/>
                <w:szCs w:val="25"/>
              </w:rPr>
              <w:t xml:space="preserve"> </w:t>
            </w:r>
            <w:hyperlink r:id="rId15" w:history="1">
              <w:r w:rsidR="00870792" w:rsidRPr="00D44F7E">
                <w:rPr>
                  <w:rStyle w:val="a3"/>
                  <w:rFonts w:ascii="Calibri" w:eastAsia="宋体" w:hAnsi="Times New Roman" w:cs="Times New Roman"/>
                  <w:sz w:val="16"/>
                  <w:szCs w:val="25"/>
                </w:rPr>
                <w:t>https://github.com/Brandon0916/ResumeFolder/tree/main/DataScience/2020_WADF_Climate_Data_Process</w:t>
              </w:r>
            </w:hyperlink>
          </w:p>
          <w:p w14:paraId="4BFA5A58" w14:textId="77777777" w:rsidR="0067668A" w:rsidRPr="0067668A" w:rsidRDefault="0067668A" w:rsidP="00B703C1">
            <w:pPr>
              <w:pStyle w:val="a4"/>
              <w:numPr>
                <w:ilvl w:val="0"/>
                <w:numId w:val="7"/>
              </w:numPr>
              <w:jc w:val="both"/>
              <w:rPr>
                <w:rFonts w:ascii="Calibri" w:eastAsia="宋体" w:hAnsi="Times New Roman" w:cs="Times New Roman"/>
                <w:sz w:val="22"/>
                <w:szCs w:val="25"/>
              </w:rPr>
            </w:pPr>
            <w:r w:rsidRPr="0067668A">
              <w:rPr>
                <w:rFonts w:ascii="Calibri" w:eastAsia="宋体" w:hAnsi="Times New Roman" w:cs="Times New Roman"/>
                <w:sz w:val="22"/>
                <w:szCs w:val="25"/>
                <w:lang w:val="en-CA"/>
              </w:rPr>
              <w:t xml:space="preserve">Kootenay Boundary Region Tree Cankers Dataset Analyst, with Michael Murray. </w:t>
            </w:r>
          </w:p>
          <w:p w14:paraId="5E68C4A6" w14:textId="77777777" w:rsidR="0067668A" w:rsidRPr="0067668A" w:rsidRDefault="0067668A" w:rsidP="00B703C1">
            <w:pPr>
              <w:pStyle w:val="a4"/>
              <w:numPr>
                <w:ilvl w:val="0"/>
                <w:numId w:val="7"/>
              </w:numPr>
              <w:jc w:val="both"/>
              <w:rPr>
                <w:rFonts w:ascii="Calibri" w:eastAsia="宋体" w:hAnsi="Times New Roman" w:cs="Times New Roman"/>
                <w:sz w:val="22"/>
                <w:szCs w:val="25"/>
              </w:rPr>
            </w:pPr>
            <w:r w:rsidRPr="0067668A">
              <w:rPr>
                <w:rFonts w:ascii="Calibri" w:eastAsia="宋体" w:hAnsi="Times New Roman" w:cs="Times New Roman"/>
                <w:sz w:val="22"/>
                <w:szCs w:val="25"/>
                <w:lang w:val="en-CA"/>
              </w:rPr>
              <w:t>Entomologist IBD Cost Benefit Analysis 2020 with Marnie Duthie-Holt.</w:t>
            </w:r>
          </w:p>
          <w:p w14:paraId="4A6AE789" w14:textId="10119EDD" w:rsidR="00CB5C8F" w:rsidRPr="00E72A9E" w:rsidRDefault="0067668A" w:rsidP="00E72A9E">
            <w:pPr>
              <w:pStyle w:val="a4"/>
              <w:numPr>
                <w:ilvl w:val="0"/>
                <w:numId w:val="7"/>
              </w:numPr>
              <w:jc w:val="both"/>
              <w:rPr>
                <w:rStyle w:val="span"/>
                <w:rFonts w:ascii="Calibri" w:eastAsia="宋体" w:hAnsi="Times New Roman" w:cs="Times New Roman"/>
                <w:sz w:val="22"/>
                <w:szCs w:val="25"/>
              </w:rPr>
            </w:pPr>
            <w:r w:rsidRPr="0067668A">
              <w:rPr>
                <w:rFonts w:ascii="Calibri" w:eastAsia="宋体" w:hAnsi="Times New Roman" w:cs="Times New Roman"/>
                <w:sz w:val="22"/>
                <w:szCs w:val="25"/>
                <w:lang w:val="en-CA"/>
              </w:rPr>
              <w:t>First two the project is using R language and also have the user manual for each system. The two system are able to use in different dataset in order for the future research. The last project with Marine are using the MS Access Database tools an</w:t>
            </w:r>
            <w:r w:rsidR="000D5656">
              <w:rPr>
                <w:rFonts w:ascii="Calibri" w:eastAsia="宋体" w:hAnsi="Times New Roman" w:cs="Times New Roman"/>
                <w:sz w:val="22"/>
                <w:szCs w:val="25"/>
                <w:lang w:val="en-CA"/>
              </w:rPr>
              <w:t>d the analysis are based on SQL</w:t>
            </w:r>
            <w:r w:rsidR="000D5656">
              <w:rPr>
                <w:rFonts w:ascii="Calibri" w:eastAsia="宋体" w:hAnsi="Times New Roman" w:cs="Times New Roman"/>
                <w:sz w:val="22"/>
                <w:szCs w:val="25"/>
                <w:lang w:val="en-CA"/>
              </w:rPr>
              <w:t>。</w:t>
            </w:r>
          </w:p>
        </w:tc>
      </w:tr>
    </w:tbl>
    <w:p w14:paraId="20F36E04" w14:textId="77777777" w:rsidR="00E80983" w:rsidRPr="001468D1" w:rsidRDefault="00E80983" w:rsidP="00B703C1">
      <w:pPr>
        <w:jc w:val="both"/>
        <w:rPr>
          <w:rFonts w:ascii="Calibri" w:hAnsi="Calibri"/>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580"/>
      </w:tblGrid>
      <w:tr w:rsidR="00E80983" w:rsidRPr="001468D1" w14:paraId="682082D2" w14:textId="77777777" w:rsidTr="006900BE">
        <w:trPr>
          <w:trHeight w:val="4489"/>
          <w:tblCellSpacing w:w="0" w:type="dxa"/>
        </w:trPr>
        <w:tc>
          <w:tcPr>
            <w:tcW w:w="1700" w:type="dxa"/>
            <w:tcMar>
              <w:top w:w="300" w:type="dxa"/>
              <w:left w:w="0" w:type="dxa"/>
              <w:bottom w:w="0" w:type="dxa"/>
              <w:right w:w="100" w:type="dxa"/>
            </w:tcMar>
            <w:hideMark/>
          </w:tcPr>
          <w:p w14:paraId="35D04807" w14:textId="77777777" w:rsidR="00E80983" w:rsidRPr="001468D1" w:rsidRDefault="004464D1" w:rsidP="00B703C1">
            <w:pPr>
              <w:pStyle w:val="spandateswrapperParagraph"/>
              <w:pBdr>
                <w:right w:val="none" w:sz="0" w:space="0" w:color="auto"/>
              </w:pBdr>
              <w:ind w:right="300"/>
              <w:jc w:val="both"/>
              <w:rPr>
                <w:rStyle w:val="spandateswrapper"/>
                <w:rFonts w:ascii="Calibri" w:eastAsia="Century Gothic" w:hAnsi="Calibri" w:cs="Century Gothic"/>
                <w:sz w:val="4"/>
                <w:szCs w:val="4"/>
              </w:rPr>
            </w:pPr>
            <w:r w:rsidRPr="001468D1">
              <w:rPr>
                <w:rStyle w:val="span"/>
                <w:rFonts w:ascii="Calibri" w:eastAsia="Century Gothic" w:hAnsi="Calibri" w:cs="Century Gothic"/>
              </w:rPr>
              <w:t>2019-06</w:t>
            </w:r>
            <w:r w:rsidRPr="001468D1">
              <w:rPr>
                <w:rStyle w:val="spandateswrapper"/>
                <w:rFonts w:ascii="Calibri" w:eastAsia="Century Gothic" w:hAnsi="Calibri" w:cs="Century Gothic"/>
              </w:rPr>
              <w:t xml:space="preserve"> </w:t>
            </w:r>
            <w:r w:rsidRPr="001468D1">
              <w:rPr>
                <w:rStyle w:val="span"/>
                <w:rFonts w:ascii="Calibri" w:eastAsia="Century Gothic" w:hAnsi="Calibri" w:cs="Century Gothic"/>
              </w:rPr>
              <w:t>- 2019-08</w:t>
            </w:r>
          </w:p>
        </w:tc>
        <w:tc>
          <w:tcPr>
            <w:tcW w:w="9580" w:type="dxa"/>
            <w:tcMar>
              <w:top w:w="300" w:type="dxa"/>
              <w:left w:w="0" w:type="dxa"/>
              <w:bottom w:w="0" w:type="dxa"/>
              <w:right w:w="0" w:type="dxa"/>
            </w:tcMar>
            <w:hideMark/>
          </w:tcPr>
          <w:p w14:paraId="12680458" w14:textId="77777777" w:rsidR="00E80983" w:rsidRPr="001468D1" w:rsidRDefault="004464D1" w:rsidP="00B703C1">
            <w:pPr>
              <w:pStyle w:val="spandateswrapperParagraph"/>
              <w:pBdr>
                <w:right w:val="none" w:sz="0" w:space="0" w:color="auto"/>
              </w:pBdr>
              <w:ind w:right="300"/>
              <w:jc w:val="both"/>
              <w:rPr>
                <w:rStyle w:val="span"/>
                <w:rFonts w:ascii="Calibri" w:eastAsia="Century Gothic" w:hAnsi="Calibri" w:cs="Century Gothic"/>
              </w:rPr>
            </w:pPr>
            <w:r w:rsidRPr="001468D1">
              <w:rPr>
                <w:rStyle w:val="divdocumentjobtitle"/>
                <w:rFonts w:ascii="Calibri" w:eastAsia="Century Gothic" w:hAnsi="Calibri" w:cs="Century Gothic"/>
                <w:b/>
                <w:bCs/>
              </w:rPr>
              <w:t>Data Science Research Intern</w:t>
            </w:r>
            <w:r w:rsidRPr="001468D1">
              <w:rPr>
                <w:rStyle w:val="documentmb5"/>
                <w:rFonts w:ascii="Calibri" w:eastAsia="Century Gothic" w:hAnsi="Calibri" w:cs="Century Gothic"/>
              </w:rPr>
              <w:t xml:space="preserve"> </w:t>
            </w:r>
          </w:p>
          <w:p w14:paraId="3B7B689B" w14:textId="77777777" w:rsidR="00E80983" w:rsidRPr="001468D1" w:rsidRDefault="004464D1" w:rsidP="00B703C1">
            <w:pPr>
              <w:pStyle w:val="documentmb5Paragraph"/>
              <w:spacing w:line="340" w:lineRule="atLeast"/>
              <w:ind w:right="200"/>
              <w:jc w:val="both"/>
              <w:rPr>
                <w:rStyle w:val="documentsinglecolumn"/>
                <w:rFonts w:ascii="Calibri" w:eastAsia="Century Gothic" w:hAnsi="Calibri" w:cs="Century Gothic"/>
                <w:sz w:val="22"/>
                <w:szCs w:val="22"/>
              </w:rPr>
            </w:pPr>
            <w:r w:rsidRPr="001468D1">
              <w:rPr>
                <w:rStyle w:val="span"/>
                <w:rFonts w:ascii="Calibri" w:eastAsia="Century Gothic" w:hAnsi="Calibri" w:cs="Century Gothic"/>
                <w:sz w:val="22"/>
                <w:szCs w:val="22"/>
              </w:rPr>
              <w:t>China Construction Bank Fintech Ltd, Wuhan, Hubei, China</w:t>
            </w:r>
          </w:p>
          <w:p w14:paraId="0868C479" w14:textId="77777777" w:rsidR="00E80983" w:rsidRPr="001468D1" w:rsidRDefault="004464D1" w:rsidP="00B703C1">
            <w:pPr>
              <w:pStyle w:val="documentulli"/>
              <w:numPr>
                <w:ilvl w:val="0"/>
                <w:numId w:val="3"/>
              </w:numPr>
              <w:spacing w:line="340" w:lineRule="atLeast"/>
              <w:ind w:left="320" w:right="200" w:hanging="201"/>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As a data science student in the team of anti-telecommunications fraud in the department of software development.</w:t>
            </w:r>
          </w:p>
          <w:p w14:paraId="36461858" w14:textId="77777777" w:rsidR="00E80983" w:rsidRPr="001468D1" w:rsidRDefault="004464D1" w:rsidP="00B703C1">
            <w:pPr>
              <w:pStyle w:val="documentulli"/>
              <w:numPr>
                <w:ilvl w:val="0"/>
                <w:numId w:val="3"/>
              </w:numPr>
              <w:spacing w:line="340" w:lineRule="atLeast"/>
              <w:ind w:left="320" w:right="200" w:hanging="201"/>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Take in charge of collecting fraud cases data from the daily banking transactions and select the useful data in order to analysis.</w:t>
            </w:r>
          </w:p>
          <w:p w14:paraId="3A20BF43" w14:textId="77777777" w:rsidR="00E80983" w:rsidRPr="001468D1" w:rsidRDefault="004464D1" w:rsidP="00B703C1">
            <w:pPr>
              <w:pStyle w:val="documentulli"/>
              <w:numPr>
                <w:ilvl w:val="0"/>
                <w:numId w:val="3"/>
              </w:numPr>
              <w:spacing w:line="340" w:lineRule="atLeast"/>
              <w:ind w:left="320" w:right="200" w:hanging="201"/>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Build model to determine the relationship between the fraud transaction attributes and find the most common attributes that a suspect fraud transaction may have.</w:t>
            </w:r>
          </w:p>
          <w:p w14:paraId="15563845" w14:textId="77777777" w:rsidR="00E80983" w:rsidRPr="001468D1" w:rsidRDefault="004464D1" w:rsidP="00B703C1">
            <w:pPr>
              <w:pStyle w:val="documentulli"/>
              <w:numPr>
                <w:ilvl w:val="0"/>
                <w:numId w:val="3"/>
              </w:numPr>
              <w:spacing w:line="340" w:lineRule="atLeast"/>
              <w:ind w:left="320" w:right="200" w:hanging="201"/>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Test the new functions of the software and assist the senior engineer to solve the problem.</w:t>
            </w:r>
          </w:p>
          <w:p w14:paraId="27B97B1F" w14:textId="49100F93" w:rsidR="00E80983" w:rsidRPr="001468D1" w:rsidRDefault="004464D1" w:rsidP="00B703C1">
            <w:pPr>
              <w:pStyle w:val="documentulli"/>
              <w:numPr>
                <w:ilvl w:val="0"/>
                <w:numId w:val="3"/>
              </w:numPr>
              <w:spacing w:line="340" w:lineRule="atLeast"/>
              <w:ind w:left="320" w:right="200" w:hanging="201"/>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 xml:space="preserve">Translate the documentations </w:t>
            </w:r>
            <w:r w:rsidR="0067668A">
              <w:rPr>
                <w:rStyle w:val="span"/>
                <w:rFonts w:ascii="Calibri" w:eastAsia="Century Gothic" w:hAnsi="Calibri" w:cs="Century Gothic"/>
                <w:sz w:val="22"/>
                <w:szCs w:val="22"/>
              </w:rPr>
              <w:t xml:space="preserve">and research papers </w:t>
            </w:r>
            <w:r w:rsidRPr="001468D1">
              <w:rPr>
                <w:rStyle w:val="span"/>
                <w:rFonts w:ascii="Calibri" w:eastAsia="Century Gothic" w:hAnsi="Calibri" w:cs="Century Gothic"/>
                <w:sz w:val="22"/>
                <w:szCs w:val="22"/>
              </w:rPr>
              <w:t>between English and Chinese.</w:t>
            </w:r>
          </w:p>
          <w:p w14:paraId="11B515C1" w14:textId="77777777" w:rsidR="00E80983" w:rsidRPr="001468D1" w:rsidRDefault="004464D1" w:rsidP="00B703C1">
            <w:pPr>
              <w:pStyle w:val="documentulli"/>
              <w:numPr>
                <w:ilvl w:val="0"/>
                <w:numId w:val="3"/>
              </w:numPr>
              <w:spacing w:line="340" w:lineRule="atLeast"/>
              <w:ind w:left="320" w:right="200" w:hanging="201"/>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Learning and using the JSON, Node.js, React, Neo4j and Ant Design for create project of the Knowledge Graph for the fraud data.</w:t>
            </w:r>
          </w:p>
          <w:p w14:paraId="47704948" w14:textId="69B6088C" w:rsidR="00E80983" w:rsidRDefault="004464D1" w:rsidP="00B703C1">
            <w:pPr>
              <w:pStyle w:val="documentulli"/>
              <w:numPr>
                <w:ilvl w:val="0"/>
                <w:numId w:val="3"/>
              </w:numPr>
              <w:spacing w:line="340" w:lineRule="atLeast"/>
              <w:ind w:left="320" w:right="200" w:hanging="201"/>
              <w:jc w:val="both"/>
              <w:rPr>
                <w:rStyle w:val="span"/>
                <w:rFonts w:ascii="Calibri" w:eastAsia="Century Gothic" w:hAnsi="Calibri" w:cs="Century Gothic"/>
                <w:sz w:val="22"/>
                <w:szCs w:val="22"/>
              </w:rPr>
            </w:pPr>
            <w:r w:rsidRPr="001468D1">
              <w:rPr>
                <w:rStyle w:val="span"/>
                <w:rFonts w:ascii="Calibri" w:eastAsia="Century Gothic" w:hAnsi="Calibri" w:cs="Century Gothic"/>
                <w:sz w:val="22"/>
                <w:szCs w:val="22"/>
              </w:rPr>
              <w:t xml:space="preserve">Using Weka, R to analysis the </w:t>
            </w:r>
            <w:r w:rsidR="006900BE">
              <w:rPr>
                <w:rStyle w:val="span"/>
                <w:rFonts w:ascii="Calibri" w:eastAsia="Century Gothic" w:hAnsi="Calibri" w:cs="Century Gothic"/>
                <w:sz w:val="22"/>
                <w:szCs w:val="22"/>
              </w:rPr>
              <w:t>fraud data.</w:t>
            </w:r>
          </w:p>
          <w:p w14:paraId="6B103725" w14:textId="77777777" w:rsidR="006900BE" w:rsidRPr="001468D1" w:rsidRDefault="006900BE" w:rsidP="006900BE">
            <w:pPr>
              <w:pStyle w:val="documentulli"/>
              <w:spacing w:line="340" w:lineRule="atLeast"/>
              <w:ind w:left="320" w:right="200"/>
              <w:jc w:val="both"/>
              <w:rPr>
                <w:rStyle w:val="span"/>
                <w:rFonts w:ascii="Calibri" w:eastAsia="Century Gothic" w:hAnsi="Calibri" w:cs="Century Gothic"/>
                <w:sz w:val="22"/>
                <w:szCs w:val="22"/>
              </w:rPr>
            </w:pPr>
          </w:p>
        </w:tc>
      </w:tr>
    </w:tbl>
    <w:p w14:paraId="4247A036" w14:textId="77777777" w:rsidR="00E80983" w:rsidRPr="001468D1" w:rsidRDefault="00E80983" w:rsidP="00B703C1">
      <w:pPr>
        <w:jc w:val="both"/>
        <w:rPr>
          <w:rFonts w:ascii="Calibri" w:hAnsi="Calibri"/>
          <w:vanish/>
        </w:rPr>
      </w:pPr>
    </w:p>
    <w:p w14:paraId="4A584504" w14:textId="77777777" w:rsidR="00E80983" w:rsidRPr="001468D1" w:rsidRDefault="00E80983" w:rsidP="00B703C1">
      <w:pPr>
        <w:jc w:val="both"/>
        <w:rPr>
          <w:rFonts w:ascii="Calibri" w:hAnsi="Calibri"/>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520"/>
      </w:tblGrid>
      <w:tr w:rsidR="00E80983" w:rsidRPr="001468D1" w14:paraId="6CFC67C9" w14:textId="77777777">
        <w:trPr>
          <w:tblCellSpacing w:w="0" w:type="dxa"/>
        </w:trPr>
        <w:tc>
          <w:tcPr>
            <w:tcW w:w="760" w:type="dxa"/>
            <w:tcMar>
              <w:top w:w="400" w:type="dxa"/>
              <w:left w:w="0" w:type="dxa"/>
              <w:bottom w:w="100" w:type="dxa"/>
              <w:right w:w="0" w:type="dxa"/>
            </w:tcMar>
            <w:hideMark/>
          </w:tcPr>
          <w:p w14:paraId="375C9826" w14:textId="77777777" w:rsidR="00E80983" w:rsidRPr="001468D1" w:rsidRDefault="004464D1" w:rsidP="00B703C1">
            <w:pPr>
              <w:jc w:val="both"/>
              <w:rPr>
                <w:rFonts w:ascii="Calibri" w:eastAsia="Century Gothic" w:hAnsi="Calibri" w:cs="Century Gothic"/>
                <w:sz w:val="22"/>
                <w:szCs w:val="22"/>
              </w:rPr>
            </w:pPr>
            <w:r w:rsidRPr="001468D1">
              <w:rPr>
                <w:rStyle w:val="documentheadingIcon"/>
                <w:rFonts w:ascii="Calibri" w:eastAsia="Century Gothic" w:hAnsi="Calibri" w:cs="Century Gothic"/>
                <w:b/>
                <w:bCs/>
                <w:noProof/>
                <w:sz w:val="22"/>
                <w:szCs w:val="22"/>
              </w:rPr>
              <w:lastRenderedPageBreak/>
              <w:drawing>
                <wp:inline distT="0" distB="0" distL="0" distR="0" wp14:anchorId="5D7BAFB5" wp14:editId="6D10949C">
                  <wp:extent cx="380250" cy="379688"/>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41363" name=""/>
                          <pic:cNvPicPr>
                            <a:picLocks noChangeAspect="1"/>
                          </pic:cNvPicPr>
                        </pic:nvPicPr>
                        <pic:blipFill>
                          <a:blip r:embed="rId16"/>
                          <a:stretch>
                            <a:fillRect/>
                          </a:stretch>
                        </pic:blipFill>
                        <pic:spPr>
                          <a:xfrm>
                            <a:off x="0" y="0"/>
                            <a:ext cx="380250" cy="379688"/>
                          </a:xfrm>
                          <a:prstGeom prst="rect">
                            <a:avLst/>
                          </a:prstGeom>
                        </pic:spPr>
                      </pic:pic>
                    </a:graphicData>
                  </a:graphic>
                </wp:inline>
              </w:drawing>
            </w:r>
            <w:r w:rsidRPr="001468D1">
              <w:rPr>
                <w:rStyle w:val="documentheadingIcon"/>
                <w:rFonts w:ascii="Calibri" w:eastAsia="Century Gothic" w:hAnsi="Calibri" w:cs="Century Gothic"/>
                <w:b/>
                <w:bCs/>
                <w:sz w:val="22"/>
                <w:szCs w:val="22"/>
              </w:rPr>
              <w:t xml:space="preserve"> </w:t>
            </w:r>
          </w:p>
        </w:tc>
        <w:tc>
          <w:tcPr>
            <w:tcW w:w="10520" w:type="dxa"/>
            <w:tcMar>
              <w:top w:w="400" w:type="dxa"/>
              <w:left w:w="0" w:type="dxa"/>
              <w:bottom w:w="100" w:type="dxa"/>
              <w:right w:w="0" w:type="dxa"/>
            </w:tcMar>
            <w:hideMark/>
          </w:tcPr>
          <w:p w14:paraId="7645C0A5" w14:textId="77777777" w:rsidR="00E80983" w:rsidRPr="001468D1" w:rsidRDefault="004464D1" w:rsidP="00B703C1">
            <w:pPr>
              <w:pStyle w:val="documentsectiontitle"/>
              <w:jc w:val="both"/>
              <w:rPr>
                <w:rStyle w:val="documentsectiontitleCell"/>
                <w:rFonts w:ascii="Calibri" w:eastAsia="Century Gothic" w:hAnsi="Calibri" w:cs="Century Gothic"/>
                <w:b/>
                <w:bCs/>
              </w:rPr>
            </w:pPr>
            <w:r w:rsidRPr="001468D1">
              <w:rPr>
                <w:rStyle w:val="documentsectiontitleCell"/>
                <w:rFonts w:ascii="Calibri" w:eastAsia="Century Gothic" w:hAnsi="Calibri" w:cs="Century Gothic"/>
                <w:b/>
                <w:bCs/>
              </w:rPr>
              <w:t>Certifications</w:t>
            </w:r>
          </w:p>
        </w:tc>
      </w:tr>
    </w:tbl>
    <w:p w14:paraId="2A266EF3" w14:textId="77777777" w:rsidR="00E80983" w:rsidRPr="001468D1" w:rsidRDefault="00E80983" w:rsidP="00B703C1">
      <w:pPr>
        <w:jc w:val="both"/>
        <w:rPr>
          <w:rFonts w:ascii="Calibri" w:hAnsi="Calibri"/>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580"/>
      </w:tblGrid>
      <w:tr w:rsidR="00E80983" w:rsidRPr="001468D1" w14:paraId="1BA9D6CD" w14:textId="77777777" w:rsidTr="0064114C">
        <w:trPr>
          <w:trHeight w:val="638"/>
          <w:tblCellSpacing w:w="0" w:type="dxa"/>
        </w:trPr>
        <w:tc>
          <w:tcPr>
            <w:tcW w:w="1700" w:type="dxa"/>
            <w:tcMar>
              <w:top w:w="0" w:type="dxa"/>
              <w:left w:w="0" w:type="dxa"/>
              <w:bottom w:w="0" w:type="dxa"/>
              <w:right w:w="100" w:type="dxa"/>
            </w:tcMar>
            <w:hideMark/>
          </w:tcPr>
          <w:p w14:paraId="1F7B2D88" w14:textId="77777777" w:rsidR="00E80983" w:rsidRPr="001468D1" w:rsidRDefault="00E80983" w:rsidP="00B703C1">
            <w:pPr>
              <w:pStyle w:val="spandateswrapperParagraph"/>
              <w:pBdr>
                <w:right w:val="none" w:sz="0" w:space="0" w:color="auto"/>
              </w:pBdr>
              <w:ind w:right="300"/>
              <w:jc w:val="both"/>
              <w:rPr>
                <w:rStyle w:val="spandateswrapper"/>
                <w:rFonts w:ascii="Calibri" w:eastAsia="Century Gothic" w:hAnsi="Calibri" w:cs="Century Gothic"/>
                <w:sz w:val="4"/>
                <w:szCs w:val="4"/>
              </w:rPr>
            </w:pPr>
          </w:p>
        </w:tc>
        <w:tc>
          <w:tcPr>
            <w:tcW w:w="9580" w:type="dxa"/>
            <w:tcMar>
              <w:top w:w="0" w:type="dxa"/>
              <w:left w:w="0" w:type="dxa"/>
              <w:bottom w:w="0" w:type="dxa"/>
              <w:right w:w="0" w:type="dxa"/>
            </w:tcMar>
            <w:hideMark/>
          </w:tcPr>
          <w:p w14:paraId="31290C52" w14:textId="77777777" w:rsidR="00E80983" w:rsidRDefault="004464D1" w:rsidP="00B703C1">
            <w:pPr>
              <w:pStyle w:val="div"/>
              <w:spacing w:line="340" w:lineRule="atLeast"/>
              <w:ind w:right="200"/>
              <w:jc w:val="both"/>
              <w:rPr>
                <w:rStyle w:val="documentsinglecolumn"/>
                <w:rFonts w:ascii="Calibri" w:eastAsia="Century Gothic" w:hAnsi="Calibri" w:cs="Century Gothic"/>
                <w:sz w:val="22"/>
                <w:szCs w:val="22"/>
              </w:rPr>
            </w:pPr>
            <w:r w:rsidRPr="001468D1">
              <w:rPr>
                <w:rStyle w:val="documentsinglecolumn"/>
                <w:rFonts w:ascii="Calibri" w:eastAsia="Century Gothic" w:hAnsi="Calibri" w:cs="Century Gothic"/>
                <w:sz w:val="22"/>
                <w:szCs w:val="22"/>
              </w:rPr>
              <w:t>Certification of internship in China Construction Bank</w:t>
            </w:r>
          </w:p>
          <w:p w14:paraId="538E784C" w14:textId="0CDEB978" w:rsidR="0064114C" w:rsidRPr="0064114C" w:rsidRDefault="0064114C" w:rsidP="00B703C1">
            <w:pPr>
              <w:pStyle w:val="div"/>
              <w:spacing w:line="340" w:lineRule="atLeast"/>
              <w:ind w:right="200"/>
              <w:jc w:val="both"/>
              <w:rPr>
                <w:rStyle w:val="documentsinglecolumn"/>
                <w:rFonts w:ascii="Calibri" w:eastAsia="Century Gothic" w:hAnsi="Calibri" w:cs="Century Gothic"/>
                <w:sz w:val="22"/>
                <w:szCs w:val="22"/>
                <w:lang w:val="en-CA"/>
              </w:rPr>
            </w:pPr>
            <w:r>
              <w:rPr>
                <w:rStyle w:val="documentsinglecolumn"/>
                <w:rFonts w:ascii="Calibri" w:eastAsia="Century Gothic" w:hAnsi="Calibri" w:cs="Century Gothic" w:hint="eastAsia"/>
                <w:sz w:val="22"/>
                <w:szCs w:val="22"/>
              </w:rPr>
              <w:t>IBM</w:t>
            </w:r>
            <w:r>
              <w:rPr>
                <w:rStyle w:val="documentsinglecolumn"/>
                <w:rFonts w:ascii="Calibri" w:eastAsia="Century Gothic" w:hAnsi="Calibri" w:cs="Century Gothic"/>
                <w:sz w:val="22"/>
                <w:szCs w:val="22"/>
                <w:lang w:val="en-CA"/>
              </w:rPr>
              <w:t xml:space="preserve"> Data Science (Coursera) – In progress</w:t>
            </w:r>
          </w:p>
        </w:tc>
      </w:tr>
    </w:tbl>
    <w:p w14:paraId="5DA22C1F" w14:textId="77777777" w:rsidR="00E80983" w:rsidRPr="001468D1" w:rsidRDefault="00E80983" w:rsidP="00B703C1">
      <w:pPr>
        <w:jc w:val="both"/>
        <w:rPr>
          <w:rFonts w:ascii="Calibri" w:hAnsi="Calibri"/>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520"/>
      </w:tblGrid>
      <w:tr w:rsidR="00E80983" w:rsidRPr="001468D1" w14:paraId="320BFB3A" w14:textId="77777777">
        <w:trPr>
          <w:tblCellSpacing w:w="0" w:type="dxa"/>
        </w:trPr>
        <w:tc>
          <w:tcPr>
            <w:tcW w:w="760" w:type="dxa"/>
            <w:tcMar>
              <w:top w:w="400" w:type="dxa"/>
              <w:left w:w="0" w:type="dxa"/>
              <w:bottom w:w="100" w:type="dxa"/>
              <w:right w:w="0" w:type="dxa"/>
            </w:tcMar>
            <w:hideMark/>
          </w:tcPr>
          <w:p w14:paraId="31837D33" w14:textId="77777777" w:rsidR="00E80983" w:rsidRPr="001468D1" w:rsidRDefault="004464D1" w:rsidP="00B703C1">
            <w:pPr>
              <w:jc w:val="both"/>
              <w:rPr>
                <w:rFonts w:ascii="Calibri" w:eastAsia="Century Gothic" w:hAnsi="Calibri" w:cs="Century Gothic"/>
                <w:sz w:val="22"/>
                <w:szCs w:val="22"/>
              </w:rPr>
            </w:pPr>
            <w:r w:rsidRPr="001468D1">
              <w:rPr>
                <w:rStyle w:val="documentheadingIcon"/>
                <w:rFonts w:ascii="Calibri" w:eastAsia="Century Gothic" w:hAnsi="Calibri" w:cs="Century Gothic"/>
                <w:b/>
                <w:bCs/>
                <w:noProof/>
                <w:sz w:val="22"/>
                <w:szCs w:val="22"/>
              </w:rPr>
              <w:drawing>
                <wp:inline distT="0" distB="0" distL="0" distR="0" wp14:anchorId="3022070E" wp14:editId="24756A98">
                  <wp:extent cx="380250" cy="379688"/>
                  <wp:effectExtent l="0" t="0" r="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4032" name=""/>
                          <pic:cNvPicPr>
                            <a:picLocks noChangeAspect="1"/>
                          </pic:cNvPicPr>
                        </pic:nvPicPr>
                        <pic:blipFill>
                          <a:blip r:embed="rId17"/>
                          <a:stretch>
                            <a:fillRect/>
                          </a:stretch>
                        </pic:blipFill>
                        <pic:spPr>
                          <a:xfrm>
                            <a:off x="0" y="0"/>
                            <a:ext cx="380250" cy="379688"/>
                          </a:xfrm>
                          <a:prstGeom prst="rect">
                            <a:avLst/>
                          </a:prstGeom>
                        </pic:spPr>
                      </pic:pic>
                    </a:graphicData>
                  </a:graphic>
                </wp:inline>
              </w:drawing>
            </w:r>
            <w:r w:rsidRPr="001468D1">
              <w:rPr>
                <w:rStyle w:val="documentheadingIcon"/>
                <w:rFonts w:ascii="Calibri" w:eastAsia="Century Gothic" w:hAnsi="Calibri" w:cs="Century Gothic"/>
                <w:b/>
                <w:bCs/>
                <w:sz w:val="22"/>
                <w:szCs w:val="22"/>
              </w:rPr>
              <w:t xml:space="preserve"> </w:t>
            </w:r>
          </w:p>
        </w:tc>
        <w:tc>
          <w:tcPr>
            <w:tcW w:w="10520" w:type="dxa"/>
            <w:tcMar>
              <w:top w:w="400" w:type="dxa"/>
              <w:left w:w="0" w:type="dxa"/>
              <w:bottom w:w="100" w:type="dxa"/>
              <w:right w:w="0" w:type="dxa"/>
            </w:tcMar>
            <w:hideMark/>
          </w:tcPr>
          <w:p w14:paraId="1C66E280" w14:textId="77777777" w:rsidR="00E80983" w:rsidRPr="001468D1" w:rsidRDefault="004464D1" w:rsidP="00B703C1">
            <w:pPr>
              <w:pStyle w:val="documentsectiontitle"/>
              <w:jc w:val="both"/>
              <w:rPr>
                <w:rStyle w:val="documentsectiontitleCell"/>
                <w:rFonts w:ascii="Calibri" w:eastAsia="Century Gothic" w:hAnsi="Calibri" w:cs="Century Gothic"/>
                <w:b/>
                <w:bCs/>
              </w:rPr>
            </w:pPr>
            <w:r w:rsidRPr="001468D1">
              <w:rPr>
                <w:rStyle w:val="documentsectiontitleCell"/>
                <w:rFonts w:ascii="Calibri" w:eastAsia="Century Gothic" w:hAnsi="Calibri" w:cs="Century Gothic"/>
                <w:b/>
                <w:bCs/>
              </w:rPr>
              <w:t>Projects</w:t>
            </w:r>
          </w:p>
        </w:tc>
      </w:tr>
    </w:tbl>
    <w:p w14:paraId="1DCF2210" w14:textId="30F2F50C" w:rsidR="00E80983" w:rsidRPr="00571D3A" w:rsidRDefault="0064114C" w:rsidP="00B703C1">
      <w:pPr>
        <w:pStyle w:val="p"/>
        <w:spacing w:line="320" w:lineRule="atLeast"/>
        <w:ind w:left="1800"/>
        <w:jc w:val="both"/>
        <w:rPr>
          <w:rFonts w:ascii="Calibri" w:eastAsia="Century Gothic" w:hAnsi="Calibri" w:cs="Century Gothic"/>
          <w:sz w:val="22"/>
          <w:szCs w:val="22"/>
          <w:lang w:val="en-CA"/>
        </w:rPr>
      </w:pPr>
      <w:r w:rsidRPr="000D23BE">
        <w:rPr>
          <w:rFonts w:ascii="Calibri" w:eastAsia="Century Gothic" w:hAnsi="Calibri" w:cs="Century Gothic"/>
          <w:b/>
          <w:sz w:val="22"/>
          <w:szCs w:val="22"/>
        </w:rPr>
        <w:t>1</w:t>
      </w:r>
      <w:r w:rsidR="004464D1" w:rsidRPr="001468D1">
        <w:rPr>
          <w:rFonts w:ascii="Calibri" w:eastAsia="Century Gothic" w:hAnsi="Calibri" w:cs="Century Gothic"/>
          <w:sz w:val="22"/>
          <w:szCs w:val="22"/>
        </w:rPr>
        <w:t xml:space="preserve">. </w:t>
      </w:r>
      <w:r>
        <w:rPr>
          <w:rStyle w:val="10"/>
          <w:rFonts w:ascii="Calibri" w:eastAsia="Century Gothic" w:hAnsi="Calibri" w:cs="Century Gothic"/>
          <w:b/>
          <w:bCs/>
          <w:sz w:val="22"/>
          <w:szCs w:val="22"/>
        </w:rPr>
        <w:t xml:space="preserve">Predict </w:t>
      </w:r>
      <w:r w:rsidR="00571D3A">
        <w:rPr>
          <w:rStyle w:val="10"/>
          <w:rFonts w:ascii="Calibri" w:eastAsia="Century Gothic" w:hAnsi="Calibri" w:cs="Century Gothic" w:hint="eastAsia"/>
          <w:b/>
          <w:bCs/>
          <w:sz w:val="22"/>
          <w:szCs w:val="22"/>
        </w:rPr>
        <w:t>Un</w:t>
      </w:r>
      <w:r w:rsidR="00745B4E">
        <w:rPr>
          <w:rStyle w:val="10"/>
          <w:rFonts w:ascii="Calibri" w:eastAsia="Century Gothic" w:hAnsi="Calibri" w:cs="Century Gothic"/>
          <w:b/>
          <w:bCs/>
          <w:sz w:val="22"/>
          <w:szCs w:val="22"/>
          <w:lang w:val="en-CA"/>
        </w:rPr>
        <w:t>employment</w:t>
      </w:r>
      <w:r w:rsidR="00571D3A">
        <w:rPr>
          <w:rStyle w:val="10"/>
          <w:rFonts w:ascii="Calibri" w:eastAsia="Century Gothic" w:hAnsi="Calibri" w:cs="Century Gothic"/>
          <w:b/>
          <w:bCs/>
          <w:sz w:val="22"/>
          <w:szCs w:val="22"/>
          <w:lang w:val="en-CA"/>
        </w:rPr>
        <w:t xml:space="preserve"> Rate of Canada </w:t>
      </w:r>
    </w:p>
    <w:p w14:paraId="0F550D66" w14:textId="4CEFB36F" w:rsidR="00B87483" w:rsidRDefault="004464D1" w:rsidP="00B703C1">
      <w:pPr>
        <w:pStyle w:val="p"/>
        <w:spacing w:line="320" w:lineRule="atLeast"/>
        <w:ind w:left="1800"/>
        <w:jc w:val="both"/>
        <w:rPr>
          <w:rFonts w:ascii="Calibri" w:eastAsia="Century Gothic" w:hAnsi="Calibri" w:cs="Century Gothic"/>
          <w:sz w:val="22"/>
          <w:szCs w:val="22"/>
          <w:lang w:val="en-CA"/>
        </w:rPr>
      </w:pPr>
      <w:r w:rsidRPr="001468D1">
        <w:rPr>
          <w:rFonts w:ascii="Calibri" w:eastAsia="Century Gothic" w:hAnsi="Calibri" w:cs="Century Gothic"/>
          <w:sz w:val="22"/>
          <w:szCs w:val="22"/>
        </w:rPr>
        <w:t>a) Language using: Python.</w:t>
      </w:r>
    </w:p>
    <w:p w14:paraId="22C377B4" w14:textId="74A920D0" w:rsidR="00B87483" w:rsidRPr="00B87483" w:rsidRDefault="00B87483" w:rsidP="00B703C1">
      <w:pPr>
        <w:pStyle w:val="p"/>
        <w:spacing w:line="320" w:lineRule="atLeast"/>
        <w:ind w:left="1800"/>
        <w:jc w:val="both"/>
        <w:rPr>
          <w:rFonts w:ascii="Calibri" w:eastAsia="Century Gothic" w:hAnsi="Calibri" w:cs="Century Gothic"/>
          <w:sz w:val="22"/>
          <w:szCs w:val="22"/>
          <w:lang w:val="en-CA"/>
        </w:rPr>
      </w:pPr>
      <w:r>
        <w:rPr>
          <w:rFonts w:ascii="Calibri" w:eastAsia="Century Gothic" w:hAnsi="Calibri" w:cs="Century Gothic"/>
          <w:sz w:val="22"/>
          <w:szCs w:val="22"/>
          <w:lang w:val="en-CA"/>
        </w:rPr>
        <w:t xml:space="preserve">b) Method Used: Pearson Correlation, K-mean </w:t>
      </w:r>
      <w:r w:rsidR="00745B4E">
        <w:rPr>
          <w:rFonts w:ascii="Calibri" w:eastAsia="Century Gothic" w:hAnsi="Calibri" w:cs="Century Gothic"/>
          <w:sz w:val="22"/>
          <w:szCs w:val="22"/>
          <w:lang w:val="en-CA"/>
        </w:rPr>
        <w:t>Cluster, Polynomial</w:t>
      </w:r>
      <w:r>
        <w:rPr>
          <w:rFonts w:ascii="Calibri" w:eastAsia="Century Gothic" w:hAnsi="Calibri" w:cs="Century Gothic"/>
          <w:sz w:val="22"/>
          <w:szCs w:val="22"/>
          <w:lang w:val="en-CA"/>
        </w:rPr>
        <w:t xml:space="preserve"> </w:t>
      </w:r>
      <w:r w:rsidR="00745B4E">
        <w:rPr>
          <w:rFonts w:ascii="Calibri" w:eastAsia="Century Gothic" w:hAnsi="Calibri" w:cs="Century Gothic"/>
          <w:sz w:val="22"/>
          <w:szCs w:val="22"/>
          <w:lang w:val="en-CA"/>
        </w:rPr>
        <w:t>Regression, Ridge</w:t>
      </w:r>
      <w:r>
        <w:rPr>
          <w:rFonts w:ascii="Calibri" w:eastAsia="Century Gothic" w:hAnsi="Calibri" w:cs="Century Gothic"/>
          <w:sz w:val="22"/>
          <w:szCs w:val="22"/>
          <w:lang w:val="en-CA"/>
        </w:rPr>
        <w:t xml:space="preserve"> Regression,</w:t>
      </w:r>
    </w:p>
    <w:p w14:paraId="620AECC4" w14:textId="4FA4384D"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 xml:space="preserve">b) Using </w:t>
      </w:r>
      <w:r w:rsidR="00B87483">
        <w:rPr>
          <w:rFonts w:ascii="Calibri" w:eastAsia="Century Gothic" w:hAnsi="Calibri" w:cs="Century Gothic"/>
          <w:sz w:val="22"/>
          <w:szCs w:val="22"/>
        </w:rPr>
        <w:t xml:space="preserve">the data from Statistic Canada about </w:t>
      </w:r>
      <w:r w:rsidR="00745B4E">
        <w:rPr>
          <w:rFonts w:ascii="Calibri" w:eastAsia="Century Gothic" w:hAnsi="Calibri" w:cs="Century Gothic"/>
          <w:sz w:val="22"/>
          <w:szCs w:val="22"/>
        </w:rPr>
        <w:t>Unemployment</w:t>
      </w:r>
      <w:r w:rsidR="00B15735">
        <w:rPr>
          <w:rFonts w:ascii="Calibri" w:eastAsia="Century Gothic" w:hAnsi="Calibri" w:cs="Century Gothic"/>
          <w:sz w:val="22"/>
          <w:szCs w:val="22"/>
        </w:rPr>
        <w:t xml:space="preserve"> data from Jan 2010 to Jan 2019, try to </w:t>
      </w:r>
      <w:r w:rsidR="00745B4E">
        <w:rPr>
          <w:rFonts w:ascii="Calibri" w:eastAsia="Century Gothic" w:hAnsi="Calibri" w:cs="Century Gothic"/>
          <w:sz w:val="22"/>
          <w:szCs w:val="22"/>
        </w:rPr>
        <w:t>build</w:t>
      </w:r>
      <w:r w:rsidR="00B15735">
        <w:rPr>
          <w:rFonts w:ascii="Calibri" w:eastAsia="Century Gothic" w:hAnsi="Calibri" w:cs="Century Gothic"/>
          <w:sz w:val="22"/>
          <w:szCs w:val="22"/>
        </w:rPr>
        <w:t xml:space="preserve"> the model for the </w:t>
      </w:r>
      <w:r w:rsidR="00745B4E">
        <w:rPr>
          <w:rFonts w:ascii="Calibri" w:eastAsia="Century Gothic" w:hAnsi="Calibri" w:cs="Century Gothic"/>
          <w:sz w:val="22"/>
          <w:szCs w:val="22"/>
        </w:rPr>
        <w:t>unemployment</w:t>
      </w:r>
      <w:r w:rsidR="00B15735">
        <w:rPr>
          <w:rFonts w:ascii="Calibri" w:eastAsia="Century Gothic" w:hAnsi="Calibri" w:cs="Century Gothic"/>
          <w:sz w:val="22"/>
          <w:szCs w:val="22"/>
        </w:rPr>
        <w:t xml:space="preserve"> rate of Canada. </w:t>
      </w:r>
    </w:p>
    <w:p w14:paraId="5829F890" w14:textId="1DF4620D" w:rsidR="00E80983" w:rsidRPr="001468D1" w:rsidRDefault="00B87483" w:rsidP="00B703C1">
      <w:pPr>
        <w:pStyle w:val="p"/>
        <w:spacing w:line="320" w:lineRule="atLeast"/>
        <w:ind w:left="1800"/>
        <w:jc w:val="both"/>
        <w:rPr>
          <w:rFonts w:ascii="Calibri" w:eastAsia="Century Gothic" w:hAnsi="Calibri" w:cs="Century Gothic"/>
          <w:sz w:val="22"/>
          <w:szCs w:val="22"/>
        </w:rPr>
      </w:pPr>
      <w:r>
        <w:rPr>
          <w:rFonts w:ascii="Calibri" w:eastAsia="Century Gothic" w:hAnsi="Calibri" w:cs="Century Gothic"/>
          <w:sz w:val="22"/>
          <w:szCs w:val="22"/>
        </w:rPr>
        <w:t>c) Cooperated with Ronald Liu.</w:t>
      </w:r>
    </w:p>
    <w:p w14:paraId="5D319297" w14:textId="34D58D3C" w:rsidR="00E80983" w:rsidRDefault="00C271EA" w:rsidP="00B703C1">
      <w:pPr>
        <w:pStyle w:val="p"/>
        <w:spacing w:line="320" w:lineRule="atLeast"/>
        <w:ind w:left="1800"/>
        <w:jc w:val="both"/>
        <w:rPr>
          <w:rFonts w:ascii="Calibri" w:eastAsia="Century Gothic" w:hAnsi="Calibri" w:cs="Century Gothic"/>
          <w:sz w:val="22"/>
          <w:szCs w:val="22"/>
        </w:rPr>
      </w:pPr>
      <w:r>
        <w:rPr>
          <w:rFonts w:ascii="Calibri" w:eastAsia="Century Gothic" w:hAnsi="Calibri" w:cs="Century Gothic"/>
          <w:sz w:val="22"/>
          <w:szCs w:val="22"/>
        </w:rPr>
        <w:t>d)</w:t>
      </w:r>
      <w:r w:rsidR="004464D1" w:rsidRPr="001468D1">
        <w:rPr>
          <w:rFonts w:ascii="Calibri" w:eastAsia="Century Gothic" w:hAnsi="Calibri" w:cs="Century Gothic"/>
          <w:sz w:val="22"/>
          <w:szCs w:val="22"/>
        </w:rPr>
        <w:t>Link:</w:t>
      </w:r>
      <w:r w:rsidR="00870792">
        <w:rPr>
          <w:rFonts w:ascii="Calibri" w:eastAsia="Century Gothic" w:hAnsi="Calibri" w:cs="Century Gothic"/>
          <w:sz w:val="22"/>
          <w:szCs w:val="22"/>
        </w:rPr>
        <w:t xml:space="preserve"> </w:t>
      </w:r>
      <w:bookmarkStart w:id="0" w:name="_GoBack"/>
      <w:r w:rsidR="00D44F7E" w:rsidRPr="00D44F7E">
        <w:rPr>
          <w:rFonts w:ascii="Calibri" w:eastAsia="Century Gothic" w:hAnsi="Calibri" w:cs="Century Gothic"/>
          <w:sz w:val="13"/>
          <w:szCs w:val="22"/>
        </w:rPr>
        <w:fldChar w:fldCharType="begin"/>
      </w:r>
      <w:r w:rsidR="00D44F7E" w:rsidRPr="00D44F7E">
        <w:rPr>
          <w:rFonts w:ascii="Calibri" w:eastAsia="Century Gothic" w:hAnsi="Calibri" w:cs="Century Gothic"/>
          <w:sz w:val="13"/>
          <w:szCs w:val="22"/>
        </w:rPr>
        <w:instrText xml:space="preserve"> HYPERLINK "https://github.com/Brandon0916/ResumeFolder/blob/main/DataScience/SENG_474(Data_Mining)/Predict_Unemployment_rate_of_Canada/474Final_Report.pdf" </w:instrText>
      </w:r>
      <w:r w:rsidR="00D44F7E" w:rsidRPr="00D44F7E">
        <w:rPr>
          <w:rFonts w:ascii="Calibri" w:eastAsia="Century Gothic" w:hAnsi="Calibri" w:cs="Century Gothic"/>
          <w:sz w:val="13"/>
          <w:szCs w:val="22"/>
        </w:rPr>
      </w:r>
      <w:r w:rsidR="00D44F7E" w:rsidRPr="00D44F7E">
        <w:rPr>
          <w:rFonts w:ascii="Calibri" w:eastAsia="Century Gothic" w:hAnsi="Calibri" w:cs="Century Gothic"/>
          <w:sz w:val="13"/>
          <w:szCs w:val="22"/>
        </w:rPr>
        <w:fldChar w:fldCharType="separate"/>
      </w:r>
      <w:r w:rsidR="00D44F7E" w:rsidRPr="00D44F7E">
        <w:rPr>
          <w:rStyle w:val="a3"/>
          <w:rFonts w:ascii="Calibri" w:eastAsia="Century Gothic" w:hAnsi="Calibri" w:cs="Century Gothic"/>
          <w:sz w:val="13"/>
          <w:szCs w:val="22"/>
        </w:rPr>
        <w:t>https://github.com/Brandon0916/ResumeFolder/blob/main/DataScience/SENG_474(Data_Mining)/Predict_Unemployment_rate_of_Canada/474Final_Report.pdf</w:t>
      </w:r>
      <w:r w:rsidR="00D44F7E" w:rsidRPr="00D44F7E">
        <w:rPr>
          <w:rFonts w:ascii="Calibri" w:eastAsia="Century Gothic" w:hAnsi="Calibri" w:cs="Century Gothic"/>
          <w:sz w:val="13"/>
          <w:szCs w:val="22"/>
        </w:rPr>
        <w:fldChar w:fldCharType="end"/>
      </w:r>
      <w:bookmarkEnd w:id="0"/>
    </w:p>
    <w:p w14:paraId="0C38B2D2" w14:textId="77777777" w:rsidR="0067668A" w:rsidRDefault="0067668A" w:rsidP="00B703C1">
      <w:pPr>
        <w:pStyle w:val="p"/>
        <w:spacing w:line="320" w:lineRule="atLeast"/>
        <w:ind w:left="1800"/>
        <w:jc w:val="both"/>
        <w:rPr>
          <w:rFonts w:ascii="Calibri" w:eastAsia="Century Gothic" w:hAnsi="Calibri" w:cs="Century Gothic"/>
          <w:sz w:val="22"/>
          <w:szCs w:val="22"/>
          <w:lang w:val="en-CA"/>
        </w:rPr>
      </w:pPr>
    </w:p>
    <w:p w14:paraId="2C7976CE" w14:textId="362A73F9" w:rsidR="00B15735" w:rsidRPr="001468D1" w:rsidRDefault="00B15735" w:rsidP="00B703C1">
      <w:pPr>
        <w:pStyle w:val="p"/>
        <w:spacing w:line="320" w:lineRule="atLeast"/>
        <w:ind w:left="1800"/>
        <w:jc w:val="both"/>
        <w:rPr>
          <w:rFonts w:ascii="Calibri" w:eastAsia="Century Gothic" w:hAnsi="Calibri" w:cs="Century Gothic"/>
          <w:sz w:val="22"/>
          <w:szCs w:val="22"/>
        </w:rPr>
      </w:pPr>
      <w:r>
        <w:rPr>
          <w:rStyle w:val="10"/>
          <w:rFonts w:ascii="Calibri" w:eastAsia="Century Gothic" w:hAnsi="Calibri" w:cs="Century Gothic"/>
          <w:b/>
          <w:bCs/>
          <w:sz w:val="22"/>
          <w:szCs w:val="22"/>
        </w:rPr>
        <w:t>2</w:t>
      </w:r>
      <w:r w:rsidRPr="001468D1">
        <w:rPr>
          <w:rStyle w:val="10"/>
          <w:rFonts w:ascii="Calibri" w:eastAsia="Century Gothic" w:hAnsi="Calibri" w:cs="Century Gothic"/>
          <w:b/>
          <w:bCs/>
          <w:sz w:val="22"/>
          <w:szCs w:val="22"/>
        </w:rPr>
        <w:t>.</w:t>
      </w:r>
      <w:r w:rsidRPr="001468D1">
        <w:rPr>
          <w:rFonts w:ascii="Calibri" w:eastAsia="Century Gothic" w:hAnsi="Calibri" w:cs="Century Gothic"/>
          <w:sz w:val="22"/>
          <w:szCs w:val="22"/>
        </w:rPr>
        <w:t xml:space="preserve"> </w:t>
      </w:r>
      <w:r w:rsidRPr="001468D1">
        <w:rPr>
          <w:rStyle w:val="10"/>
          <w:rFonts w:ascii="Calibri" w:eastAsia="Century Gothic" w:hAnsi="Calibri" w:cs="Century Gothic"/>
          <w:b/>
          <w:bCs/>
          <w:sz w:val="22"/>
          <w:szCs w:val="22"/>
        </w:rPr>
        <w:t>Track COVID-19 Data</w:t>
      </w:r>
    </w:p>
    <w:p w14:paraId="4ACF7C00" w14:textId="77777777" w:rsidR="00B15735" w:rsidRPr="001468D1" w:rsidRDefault="00B15735"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a) Language: Python</w:t>
      </w:r>
    </w:p>
    <w:p w14:paraId="14D4EA90" w14:textId="77777777" w:rsidR="00B15735" w:rsidRPr="001468D1" w:rsidRDefault="00B15735"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b) Additional Software: Tableau</w:t>
      </w:r>
    </w:p>
    <w:p w14:paraId="473752A1" w14:textId="77777777" w:rsidR="00B15735" w:rsidRPr="001468D1" w:rsidRDefault="00B15735"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c) Tracking the case updated by the CDC of the British Columbia and showing on the map</w:t>
      </w:r>
    </w:p>
    <w:p w14:paraId="3069CCCC" w14:textId="77777777" w:rsidR="00B15735" w:rsidRPr="001468D1" w:rsidRDefault="00B15735"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d) The data are download using a spider tool and load into tableau.</w:t>
      </w:r>
    </w:p>
    <w:p w14:paraId="65E26D92" w14:textId="77777777" w:rsidR="00B15735" w:rsidRPr="001468D1" w:rsidRDefault="00B15735"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e) Using Tableau to form a visualization geography data graph.</w:t>
      </w:r>
    </w:p>
    <w:p w14:paraId="0D12FCD0" w14:textId="7CE7EF33" w:rsidR="00B15735" w:rsidRDefault="00B15735" w:rsidP="00B703C1">
      <w:pPr>
        <w:pStyle w:val="p"/>
        <w:spacing w:line="320" w:lineRule="atLeast"/>
        <w:ind w:left="1800"/>
        <w:jc w:val="both"/>
      </w:pPr>
      <w:r w:rsidRPr="001468D1">
        <w:rPr>
          <w:rFonts w:ascii="Calibri" w:eastAsia="Century Gothic" w:hAnsi="Calibri" w:cs="Century Gothic"/>
          <w:sz w:val="22"/>
          <w:szCs w:val="22"/>
        </w:rPr>
        <w:t xml:space="preserve">f) </w:t>
      </w:r>
      <w:r w:rsidR="001C1D2D">
        <w:rPr>
          <w:rFonts w:ascii="Calibri" w:eastAsia="Century Gothic" w:hAnsi="Calibri" w:cs="Century Gothic"/>
          <w:sz w:val="22"/>
          <w:szCs w:val="22"/>
        </w:rPr>
        <w:t>link</w:t>
      </w:r>
      <w:r>
        <w:rPr>
          <w:rFonts w:ascii="Calibri" w:eastAsia="Century Gothic" w:hAnsi="Calibri" w:cs="Century Gothic"/>
          <w:sz w:val="22"/>
          <w:szCs w:val="22"/>
        </w:rPr>
        <w:t>:</w:t>
      </w:r>
      <w:r w:rsidR="001C1D2D">
        <w:rPr>
          <w:rFonts w:ascii="Calibri" w:eastAsia="Century Gothic" w:hAnsi="Calibri" w:cs="Century Gothic"/>
          <w:sz w:val="22"/>
          <w:szCs w:val="22"/>
        </w:rPr>
        <w:t xml:space="preserve"> </w:t>
      </w:r>
      <w:hyperlink r:id="rId18" w:history="1">
        <w:r w:rsidR="00C271EA" w:rsidRPr="00C271EA">
          <w:rPr>
            <w:rStyle w:val="a3"/>
          </w:rPr>
          <w:t>https://github.com/Brandon0916/ResumeFolder/tree/main/DataScience/Covid</w:t>
        </w:r>
      </w:hyperlink>
    </w:p>
    <w:p w14:paraId="68D07302" w14:textId="77777777" w:rsidR="00C271EA" w:rsidRDefault="00C271EA" w:rsidP="00B703C1">
      <w:pPr>
        <w:pStyle w:val="p"/>
        <w:spacing w:line="320" w:lineRule="atLeast"/>
        <w:ind w:left="1800"/>
        <w:jc w:val="both"/>
        <w:rPr>
          <w:rFonts w:ascii="Calibri" w:eastAsia="Century Gothic" w:hAnsi="Calibri" w:cs="Century Gothic"/>
          <w:sz w:val="22"/>
          <w:szCs w:val="22"/>
          <w:lang w:val="en-CA"/>
        </w:rPr>
      </w:pPr>
    </w:p>
    <w:p w14:paraId="4D797F51" w14:textId="0382CC2F"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0D23BE">
        <w:rPr>
          <w:rFonts w:ascii="Calibri" w:eastAsia="Century Gothic" w:hAnsi="Calibri" w:cs="Century Gothic"/>
          <w:b/>
          <w:sz w:val="22"/>
          <w:szCs w:val="22"/>
        </w:rPr>
        <w:t>3</w:t>
      </w:r>
      <w:r w:rsidRPr="001468D1">
        <w:rPr>
          <w:rFonts w:ascii="Calibri" w:eastAsia="Century Gothic" w:hAnsi="Calibri" w:cs="Century Gothic"/>
          <w:sz w:val="22"/>
          <w:szCs w:val="22"/>
        </w:rPr>
        <w:t xml:space="preserve">. </w:t>
      </w:r>
      <w:r w:rsidRPr="001468D1">
        <w:rPr>
          <w:rStyle w:val="10"/>
          <w:rFonts w:ascii="Calibri" w:eastAsia="Century Gothic" w:hAnsi="Calibri" w:cs="Century Gothic"/>
          <w:b/>
          <w:bCs/>
          <w:sz w:val="22"/>
          <w:szCs w:val="22"/>
        </w:rPr>
        <w:t>Analysis the elections by using Tweeter</w:t>
      </w:r>
    </w:p>
    <w:p w14:paraId="491629EE" w14:textId="77777777"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a) Language: Python</w:t>
      </w:r>
    </w:p>
    <w:p w14:paraId="725371B0" w14:textId="77777777"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b) Additional Software: Tableau</w:t>
      </w:r>
    </w:p>
    <w:p w14:paraId="063D722A" w14:textId="20C25810"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 xml:space="preserve">c) Modules are used: Pandas, </w:t>
      </w:r>
      <w:r w:rsidR="00745B4E" w:rsidRPr="001468D1">
        <w:rPr>
          <w:rFonts w:ascii="Calibri" w:eastAsia="Century Gothic" w:hAnsi="Calibri" w:cs="Century Gothic"/>
          <w:sz w:val="22"/>
          <w:szCs w:val="22"/>
        </w:rPr>
        <w:t>Tweedy</w:t>
      </w:r>
      <w:r w:rsidRPr="001468D1">
        <w:rPr>
          <w:rFonts w:ascii="Calibri" w:eastAsia="Century Gothic" w:hAnsi="Calibri" w:cs="Century Gothic"/>
          <w:sz w:val="22"/>
          <w:szCs w:val="22"/>
        </w:rPr>
        <w:t>, re, numpy, matplotlib</w:t>
      </w:r>
    </w:p>
    <w:p w14:paraId="7E51673B" w14:textId="77777777"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d) Aiming two elections: BC Election 2020, US president election 2020</w:t>
      </w:r>
    </w:p>
    <w:p w14:paraId="13F2488F" w14:textId="77777777"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e) Using Tweepy module to get the data for the tweeters under the certain topics that related to the elections. Using the tools to clean the data.</w:t>
      </w:r>
    </w:p>
    <w:p w14:paraId="50D64ED2" w14:textId="77777777"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f) Analysis the data from 4 directions: The location of the tweeter, the text of the tweeter, the most interaction topics that the candidates provide for this election and the potential coefficients.</w:t>
      </w:r>
    </w:p>
    <w:p w14:paraId="489AA2F5" w14:textId="77777777"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g) Outcomes: Plots for analysis, Maps of the supports, Word-Cloud for the tweeters.</w:t>
      </w:r>
    </w:p>
    <w:p w14:paraId="6F6A7495" w14:textId="77777777" w:rsidR="000D23BE" w:rsidRPr="001468D1" w:rsidRDefault="000D23BE" w:rsidP="00B703C1">
      <w:pPr>
        <w:pStyle w:val="p"/>
        <w:spacing w:line="320" w:lineRule="atLeast"/>
        <w:ind w:left="1800"/>
        <w:jc w:val="both"/>
        <w:rPr>
          <w:rFonts w:ascii="Calibri" w:eastAsia="Century Gothic" w:hAnsi="Calibri" w:cs="Century Gothic"/>
          <w:sz w:val="22"/>
          <w:szCs w:val="22"/>
        </w:rPr>
      </w:pPr>
      <w:r w:rsidRPr="001468D1">
        <w:rPr>
          <w:rFonts w:ascii="Calibri" w:eastAsia="Century Gothic" w:hAnsi="Calibri" w:cs="Century Gothic"/>
          <w:sz w:val="22"/>
          <w:szCs w:val="22"/>
        </w:rPr>
        <w:t>h) Try to using the method of defined the positive words and negative words and apply to machine learning algorithm to automatically defined the user are support to the candidates or not.</w:t>
      </w:r>
    </w:p>
    <w:p w14:paraId="62076154" w14:textId="1931C0BE" w:rsidR="000D23BE" w:rsidRDefault="001C1D2D" w:rsidP="00B703C1">
      <w:pPr>
        <w:pStyle w:val="p"/>
        <w:spacing w:line="320" w:lineRule="atLeast"/>
        <w:ind w:left="1800"/>
        <w:jc w:val="both"/>
        <w:rPr>
          <w:rFonts w:ascii="Calibri" w:eastAsia="Century Gothic" w:hAnsi="Calibri" w:cs="Century Gothic"/>
          <w:sz w:val="22"/>
          <w:szCs w:val="22"/>
        </w:rPr>
      </w:pPr>
      <w:proofErr w:type="spellStart"/>
      <w:r>
        <w:rPr>
          <w:rFonts w:ascii="Calibri" w:eastAsia="Century Gothic" w:hAnsi="Calibri" w:cs="Century Gothic"/>
          <w:sz w:val="22"/>
          <w:szCs w:val="22"/>
        </w:rPr>
        <w:t>i</w:t>
      </w:r>
      <w:proofErr w:type="spellEnd"/>
      <w:r>
        <w:rPr>
          <w:rFonts w:ascii="Calibri" w:eastAsia="Century Gothic" w:hAnsi="Calibri" w:cs="Century Gothic"/>
          <w:sz w:val="22"/>
          <w:szCs w:val="22"/>
        </w:rPr>
        <w:t xml:space="preserve">) Link: </w:t>
      </w:r>
      <w:hyperlink r:id="rId19" w:history="1">
        <w:r w:rsidR="00B879A3" w:rsidRPr="00B879A3">
          <w:rPr>
            <w:rStyle w:val="a3"/>
            <w:rFonts w:ascii="Calibri" w:eastAsia="Century Gothic" w:hAnsi="Calibri" w:cs="Century Gothic"/>
            <w:sz w:val="22"/>
            <w:szCs w:val="22"/>
          </w:rPr>
          <w:t>https://github.com/Brandon0916/ResumeFolder/tree/main/DataScience/2020_Election_Data</w:t>
        </w:r>
      </w:hyperlink>
    </w:p>
    <w:p w14:paraId="3C0CADEF" w14:textId="77777777" w:rsidR="000D23BE" w:rsidRPr="00B15735" w:rsidRDefault="000D23BE" w:rsidP="00B703C1">
      <w:pPr>
        <w:pStyle w:val="p"/>
        <w:spacing w:line="320" w:lineRule="atLeast"/>
        <w:ind w:left="1800"/>
        <w:jc w:val="both"/>
        <w:rPr>
          <w:rFonts w:ascii="Calibri" w:eastAsia="Century Gothic" w:hAnsi="Calibri" w:cs="Century Gothic"/>
          <w:sz w:val="22"/>
          <w:szCs w:val="22"/>
          <w:lang w:val="en-CA"/>
        </w:rPr>
      </w:pPr>
    </w:p>
    <w:p w14:paraId="51D1825F" w14:textId="641578CF" w:rsidR="00E80983" w:rsidRPr="001468D1" w:rsidRDefault="000D23BE" w:rsidP="00B703C1">
      <w:pPr>
        <w:pStyle w:val="p"/>
        <w:spacing w:line="320" w:lineRule="atLeast"/>
        <w:ind w:left="1800"/>
        <w:jc w:val="both"/>
        <w:rPr>
          <w:rFonts w:ascii="Calibri" w:eastAsia="Century Gothic" w:hAnsi="Calibri" w:cs="Century Gothic"/>
          <w:sz w:val="22"/>
          <w:szCs w:val="22"/>
        </w:rPr>
      </w:pPr>
      <w:r>
        <w:rPr>
          <w:rStyle w:val="10"/>
          <w:rFonts w:ascii="Calibri" w:eastAsia="Century Gothic" w:hAnsi="Calibri" w:cs="Century Gothic"/>
          <w:b/>
          <w:bCs/>
          <w:sz w:val="22"/>
          <w:szCs w:val="22"/>
        </w:rPr>
        <w:t>4</w:t>
      </w:r>
      <w:r w:rsidR="004464D1" w:rsidRPr="001468D1">
        <w:rPr>
          <w:rStyle w:val="10"/>
          <w:rFonts w:ascii="Calibri" w:eastAsia="Century Gothic" w:hAnsi="Calibri" w:cs="Century Gothic"/>
          <w:b/>
          <w:bCs/>
          <w:sz w:val="22"/>
          <w:szCs w:val="22"/>
        </w:rPr>
        <w:t>.</w:t>
      </w:r>
      <w:r w:rsidR="004464D1" w:rsidRPr="001468D1">
        <w:rPr>
          <w:rFonts w:ascii="Calibri" w:eastAsia="Century Gothic" w:hAnsi="Calibri" w:cs="Century Gothic"/>
          <w:sz w:val="22"/>
          <w:szCs w:val="22"/>
        </w:rPr>
        <w:t xml:space="preserve"> </w:t>
      </w:r>
      <w:r w:rsidR="004464D1" w:rsidRPr="001468D1">
        <w:rPr>
          <w:rStyle w:val="10"/>
          <w:rFonts w:ascii="Calibri" w:eastAsia="Century Gothic" w:hAnsi="Calibri" w:cs="Century Gothic"/>
          <w:b/>
          <w:bCs/>
          <w:sz w:val="22"/>
          <w:szCs w:val="22"/>
        </w:rPr>
        <w:t>SQL Practice</w:t>
      </w:r>
    </w:p>
    <w:p w14:paraId="6D835658"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a)</w:t>
      </w:r>
      <w:r w:rsidRPr="001468D1">
        <w:rPr>
          <w:rFonts w:ascii="Calibri" w:eastAsia="Century Gothic" w:hAnsi="Calibri" w:cs="Century Gothic"/>
          <w:sz w:val="22"/>
          <w:szCs w:val="22"/>
        </w:rPr>
        <w:t xml:space="preserve"> Language using: SQL.</w:t>
      </w:r>
    </w:p>
    <w:p w14:paraId="62945405"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b)</w:t>
      </w:r>
      <w:r w:rsidRPr="001468D1">
        <w:rPr>
          <w:rFonts w:ascii="Calibri" w:eastAsia="Century Gothic" w:hAnsi="Calibri" w:cs="Century Gothic"/>
          <w:sz w:val="22"/>
          <w:szCs w:val="22"/>
        </w:rPr>
        <w:t xml:space="preserve"> The assignment of course about database system(CSC 370).</w:t>
      </w:r>
    </w:p>
    <w:p w14:paraId="6F682CF0" w14:textId="63064346"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c)</w:t>
      </w:r>
      <w:r w:rsidRPr="001468D1">
        <w:rPr>
          <w:rFonts w:ascii="Calibri" w:eastAsia="Century Gothic" w:hAnsi="Calibri" w:cs="Century Gothic"/>
          <w:sz w:val="22"/>
          <w:szCs w:val="22"/>
        </w:rPr>
        <w:t xml:space="preserve"> </w:t>
      </w:r>
      <w:r w:rsidR="000D23BE" w:rsidRPr="001468D1">
        <w:rPr>
          <w:rFonts w:ascii="Calibri" w:eastAsia="Century Gothic" w:hAnsi="Calibri" w:cs="Century Gothic"/>
          <w:sz w:val="22"/>
          <w:szCs w:val="22"/>
        </w:rPr>
        <w:t xml:space="preserve">Cooperated with Yunkun Li. </w:t>
      </w:r>
    </w:p>
    <w:p w14:paraId="0A90ED53" w14:textId="6EE6C543" w:rsidR="00E80983" w:rsidRPr="000D23BE" w:rsidRDefault="004464D1" w:rsidP="00B703C1">
      <w:pPr>
        <w:pStyle w:val="p"/>
        <w:spacing w:line="320" w:lineRule="atLeast"/>
        <w:ind w:left="1800"/>
        <w:jc w:val="both"/>
        <w:rPr>
          <w:rFonts w:ascii="Calibri" w:eastAsia="Century Gothic" w:hAnsi="Calibri" w:cs="Century Gothic"/>
          <w:sz w:val="22"/>
          <w:szCs w:val="22"/>
          <w:lang w:val="en-CA"/>
        </w:rPr>
      </w:pPr>
      <w:r w:rsidRPr="001468D1">
        <w:rPr>
          <w:rStyle w:val="10"/>
          <w:rFonts w:ascii="Calibri" w:eastAsia="Century Gothic" w:hAnsi="Calibri" w:cs="Century Gothic"/>
          <w:b/>
          <w:bCs/>
          <w:sz w:val="22"/>
          <w:szCs w:val="22"/>
        </w:rPr>
        <w:t>d)</w:t>
      </w:r>
      <w:r w:rsidR="000D23BE" w:rsidRPr="000D23BE">
        <w:rPr>
          <w:rFonts w:ascii="Calibri" w:eastAsia="Century Gothic" w:hAnsi="Calibri" w:cs="Century Gothic"/>
          <w:sz w:val="22"/>
          <w:szCs w:val="22"/>
        </w:rPr>
        <w:t xml:space="preserve"> </w:t>
      </w:r>
      <w:r w:rsidR="000D23BE" w:rsidRPr="001468D1">
        <w:rPr>
          <w:rFonts w:ascii="Calibri" w:eastAsia="Century Gothic" w:hAnsi="Calibri" w:cs="Century Gothic"/>
          <w:sz w:val="22"/>
          <w:szCs w:val="22"/>
        </w:rPr>
        <w:t xml:space="preserve">Link: </w:t>
      </w:r>
      <w:hyperlink r:id="rId20" w:history="1">
        <w:r w:rsidR="00B879A3" w:rsidRPr="00B879A3">
          <w:rPr>
            <w:rStyle w:val="a3"/>
            <w:rFonts w:ascii="Calibri" w:eastAsia="Century Gothic" w:hAnsi="Calibri" w:cs="Century Gothic"/>
            <w:sz w:val="22"/>
            <w:szCs w:val="22"/>
          </w:rPr>
          <w:t>https://github.com/Brandon0916/ResumeFolder/tree/main/DataScience/CSC_370(SQL_courses)</w:t>
        </w:r>
      </w:hyperlink>
    </w:p>
    <w:p w14:paraId="7630E74C" w14:textId="77777777" w:rsidR="0067668A" w:rsidRPr="001468D1" w:rsidRDefault="0067668A" w:rsidP="00B703C1">
      <w:pPr>
        <w:pStyle w:val="p"/>
        <w:spacing w:line="320" w:lineRule="atLeast"/>
        <w:ind w:left="1800"/>
        <w:jc w:val="both"/>
        <w:rPr>
          <w:rFonts w:ascii="Calibri" w:eastAsia="Century Gothic" w:hAnsi="Calibri" w:cs="Century Gothic"/>
          <w:sz w:val="22"/>
          <w:szCs w:val="22"/>
        </w:rPr>
      </w:pPr>
    </w:p>
    <w:p w14:paraId="74ED3F9F" w14:textId="0A2C464C" w:rsidR="00E80983" w:rsidRPr="001468D1" w:rsidRDefault="000D23BE" w:rsidP="00B703C1">
      <w:pPr>
        <w:pStyle w:val="p"/>
        <w:spacing w:line="320" w:lineRule="atLeast"/>
        <w:ind w:left="1800"/>
        <w:jc w:val="both"/>
        <w:rPr>
          <w:rFonts w:ascii="Calibri" w:eastAsia="Century Gothic" w:hAnsi="Calibri" w:cs="Century Gothic"/>
          <w:sz w:val="22"/>
          <w:szCs w:val="22"/>
        </w:rPr>
      </w:pPr>
      <w:r>
        <w:rPr>
          <w:rStyle w:val="10"/>
          <w:rFonts w:ascii="Calibri" w:eastAsia="Century Gothic" w:hAnsi="Calibri" w:cs="Century Gothic"/>
          <w:b/>
          <w:bCs/>
          <w:sz w:val="22"/>
          <w:szCs w:val="22"/>
        </w:rPr>
        <w:t>5</w:t>
      </w:r>
      <w:r w:rsidR="004464D1" w:rsidRPr="001468D1">
        <w:rPr>
          <w:rStyle w:val="10"/>
          <w:rFonts w:ascii="Calibri" w:eastAsia="Century Gothic" w:hAnsi="Calibri" w:cs="Century Gothic"/>
          <w:b/>
          <w:bCs/>
          <w:sz w:val="22"/>
          <w:szCs w:val="22"/>
        </w:rPr>
        <w:t>.</w:t>
      </w:r>
      <w:r w:rsidR="004464D1" w:rsidRPr="001468D1">
        <w:rPr>
          <w:rFonts w:ascii="Calibri" w:eastAsia="Century Gothic" w:hAnsi="Calibri" w:cs="Century Gothic"/>
          <w:sz w:val="22"/>
          <w:szCs w:val="22"/>
        </w:rPr>
        <w:t xml:space="preserve"> </w:t>
      </w:r>
      <w:r w:rsidR="004464D1" w:rsidRPr="001468D1">
        <w:rPr>
          <w:rStyle w:val="10"/>
          <w:rFonts w:ascii="Calibri" w:eastAsia="Century Gothic" w:hAnsi="Calibri" w:cs="Century Gothic"/>
          <w:b/>
          <w:bCs/>
          <w:sz w:val="22"/>
          <w:szCs w:val="22"/>
        </w:rPr>
        <w:t xml:space="preserve">Data </w:t>
      </w:r>
      <w:r w:rsidR="00745B4E" w:rsidRPr="001468D1">
        <w:rPr>
          <w:rStyle w:val="10"/>
          <w:rFonts w:ascii="Calibri" w:eastAsia="Century Gothic" w:hAnsi="Calibri" w:cs="Century Gothic"/>
          <w:b/>
          <w:bCs/>
          <w:sz w:val="22"/>
          <w:szCs w:val="22"/>
        </w:rPr>
        <w:t>Learning</w:t>
      </w:r>
    </w:p>
    <w:p w14:paraId="4CAEB8FD"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lastRenderedPageBreak/>
        <w:t>a)</w:t>
      </w:r>
      <w:r w:rsidRPr="001468D1">
        <w:rPr>
          <w:rFonts w:ascii="Calibri" w:eastAsia="Century Gothic" w:hAnsi="Calibri" w:cs="Century Gothic"/>
          <w:sz w:val="22"/>
          <w:szCs w:val="22"/>
        </w:rPr>
        <w:t xml:space="preserve"> Language using: python</w:t>
      </w:r>
    </w:p>
    <w:p w14:paraId="65FB900F" w14:textId="73C377A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b)</w:t>
      </w:r>
      <w:r w:rsidRPr="001468D1">
        <w:rPr>
          <w:rFonts w:ascii="Calibri" w:eastAsia="Century Gothic" w:hAnsi="Calibri" w:cs="Century Gothic"/>
          <w:sz w:val="22"/>
          <w:szCs w:val="22"/>
        </w:rPr>
        <w:t xml:space="preserve"> The assignment of course about Data </w:t>
      </w:r>
      <w:r w:rsidR="00745B4E" w:rsidRPr="001468D1">
        <w:rPr>
          <w:rFonts w:ascii="Calibri" w:eastAsia="Century Gothic" w:hAnsi="Calibri" w:cs="Century Gothic"/>
          <w:sz w:val="22"/>
          <w:szCs w:val="22"/>
        </w:rPr>
        <w:t>Mining (</w:t>
      </w:r>
      <w:r w:rsidRPr="001468D1">
        <w:rPr>
          <w:rFonts w:ascii="Calibri" w:eastAsia="Century Gothic" w:hAnsi="Calibri" w:cs="Century Gothic"/>
          <w:sz w:val="22"/>
          <w:szCs w:val="22"/>
        </w:rPr>
        <w:t>SENG 474).</w:t>
      </w:r>
    </w:p>
    <w:p w14:paraId="7ED27A98"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c)</w:t>
      </w:r>
      <w:r w:rsidRPr="001468D1">
        <w:rPr>
          <w:rFonts w:ascii="Calibri" w:eastAsia="Century Gothic" w:hAnsi="Calibri" w:cs="Century Gothic"/>
          <w:sz w:val="22"/>
          <w:szCs w:val="22"/>
        </w:rPr>
        <w:t xml:space="preserve"> Have training data set and test data set, using training data to teach the program know how to judge the test data, and provide the result for it.</w:t>
      </w:r>
    </w:p>
    <w:p w14:paraId="6BB60FAE"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d)</w:t>
      </w:r>
      <w:r w:rsidRPr="001468D1">
        <w:rPr>
          <w:rFonts w:ascii="Calibri" w:eastAsia="Century Gothic" w:hAnsi="Calibri" w:cs="Century Gothic"/>
          <w:sz w:val="22"/>
          <w:szCs w:val="22"/>
        </w:rPr>
        <w:t xml:space="preserve"> Cooperated with Ronald Liu.</w:t>
      </w:r>
    </w:p>
    <w:p w14:paraId="428466CB" w14:textId="212A26D8" w:rsidR="00E80983" w:rsidRDefault="004464D1" w:rsidP="00B703C1">
      <w:pPr>
        <w:pStyle w:val="p"/>
        <w:spacing w:line="320" w:lineRule="atLeast"/>
        <w:ind w:left="1800"/>
        <w:jc w:val="both"/>
        <w:rPr>
          <w:rStyle w:val="u"/>
          <w:rFonts w:ascii="Calibri" w:eastAsia="Century Gothic" w:hAnsi="Calibri" w:cs="Century Gothic"/>
          <w:sz w:val="22"/>
          <w:szCs w:val="22"/>
          <w:u w:val="single"/>
        </w:rPr>
      </w:pPr>
      <w:r w:rsidRPr="001468D1">
        <w:rPr>
          <w:rStyle w:val="10"/>
          <w:rFonts w:ascii="Calibri" w:eastAsia="Century Gothic" w:hAnsi="Calibri" w:cs="Century Gothic"/>
          <w:b/>
          <w:bCs/>
          <w:sz w:val="22"/>
          <w:szCs w:val="22"/>
        </w:rPr>
        <w:t>e)</w:t>
      </w:r>
      <w:r w:rsidRPr="001468D1">
        <w:rPr>
          <w:rFonts w:ascii="Calibri" w:eastAsia="Century Gothic" w:hAnsi="Calibri" w:cs="Century Gothic"/>
          <w:sz w:val="22"/>
          <w:szCs w:val="22"/>
        </w:rPr>
        <w:t xml:space="preserve"> Link: </w:t>
      </w:r>
      <w:hyperlink r:id="rId21" w:history="1">
        <w:r w:rsidR="00B879A3" w:rsidRPr="00B879A3">
          <w:rPr>
            <w:rStyle w:val="a3"/>
            <w:rFonts w:ascii="Calibri" w:eastAsia="Century Gothic" w:hAnsi="Calibri" w:cs="Century Gothic"/>
            <w:sz w:val="22"/>
            <w:szCs w:val="22"/>
          </w:rPr>
          <w:t>https://github.com/Brandon0916/ResumeFolder/tree/main/DataScience/SENG_474(Data_Mining)</w:t>
        </w:r>
      </w:hyperlink>
    </w:p>
    <w:p w14:paraId="4D26339D" w14:textId="77777777" w:rsidR="0067668A" w:rsidRPr="001468D1" w:rsidRDefault="0067668A" w:rsidP="00B703C1">
      <w:pPr>
        <w:pStyle w:val="p"/>
        <w:spacing w:line="320" w:lineRule="atLeast"/>
        <w:ind w:left="1800"/>
        <w:jc w:val="both"/>
        <w:rPr>
          <w:rFonts w:ascii="Calibri" w:eastAsia="Century Gothic" w:hAnsi="Calibri" w:cs="Century Gothic"/>
          <w:sz w:val="22"/>
          <w:szCs w:val="22"/>
        </w:rPr>
      </w:pPr>
    </w:p>
    <w:p w14:paraId="6C6858D4" w14:textId="4B6A9606" w:rsidR="00E80983" w:rsidRPr="001468D1" w:rsidRDefault="000D23BE" w:rsidP="00B703C1">
      <w:pPr>
        <w:pStyle w:val="p"/>
        <w:spacing w:line="320" w:lineRule="atLeast"/>
        <w:ind w:left="1800"/>
        <w:jc w:val="both"/>
        <w:rPr>
          <w:rFonts w:ascii="Calibri" w:eastAsia="Century Gothic" w:hAnsi="Calibri" w:cs="Century Gothic"/>
          <w:sz w:val="22"/>
          <w:szCs w:val="22"/>
        </w:rPr>
      </w:pPr>
      <w:r>
        <w:rPr>
          <w:rStyle w:val="10"/>
          <w:rFonts w:ascii="Calibri" w:eastAsia="Century Gothic" w:hAnsi="Calibri" w:cs="Century Gothic"/>
          <w:b/>
          <w:bCs/>
          <w:sz w:val="22"/>
          <w:szCs w:val="22"/>
        </w:rPr>
        <w:t>6</w:t>
      </w:r>
      <w:r w:rsidR="004464D1" w:rsidRPr="001468D1">
        <w:rPr>
          <w:rStyle w:val="10"/>
          <w:rFonts w:ascii="Calibri" w:eastAsia="Century Gothic" w:hAnsi="Calibri" w:cs="Century Gothic"/>
          <w:b/>
          <w:bCs/>
          <w:sz w:val="22"/>
          <w:szCs w:val="22"/>
        </w:rPr>
        <w:t>.</w:t>
      </w:r>
      <w:r w:rsidR="004464D1" w:rsidRPr="001468D1">
        <w:rPr>
          <w:rFonts w:ascii="Calibri" w:eastAsia="Century Gothic" w:hAnsi="Calibri" w:cs="Century Gothic"/>
          <w:sz w:val="22"/>
          <w:szCs w:val="22"/>
        </w:rPr>
        <w:t xml:space="preserve"> </w:t>
      </w:r>
      <w:r w:rsidR="004464D1" w:rsidRPr="001468D1">
        <w:rPr>
          <w:rStyle w:val="10"/>
          <w:rFonts w:ascii="Calibri" w:eastAsia="Century Gothic" w:hAnsi="Calibri" w:cs="Century Gothic"/>
          <w:b/>
          <w:bCs/>
          <w:sz w:val="22"/>
          <w:szCs w:val="22"/>
        </w:rPr>
        <w:t>Using Search Algorithm to solve the real questions.</w:t>
      </w:r>
    </w:p>
    <w:p w14:paraId="7A24AA1C"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a)</w:t>
      </w:r>
      <w:r w:rsidRPr="001468D1">
        <w:rPr>
          <w:rFonts w:ascii="Calibri" w:eastAsia="Century Gothic" w:hAnsi="Calibri" w:cs="Century Gothic"/>
          <w:sz w:val="22"/>
          <w:szCs w:val="22"/>
        </w:rPr>
        <w:t xml:space="preserve"> Language using: Java</w:t>
      </w:r>
    </w:p>
    <w:p w14:paraId="6B9EDFFE"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b)</w:t>
      </w:r>
      <w:r w:rsidRPr="001468D1">
        <w:rPr>
          <w:rFonts w:ascii="Calibri" w:eastAsia="Century Gothic" w:hAnsi="Calibri" w:cs="Century Gothic"/>
          <w:sz w:val="22"/>
          <w:szCs w:val="22"/>
        </w:rPr>
        <w:t xml:space="preserve"> The assignment of course about Artificial Intelligence (CSC 421).</w:t>
      </w:r>
    </w:p>
    <w:p w14:paraId="4903FBCC"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c)</w:t>
      </w:r>
      <w:r w:rsidRPr="001468D1">
        <w:rPr>
          <w:rFonts w:ascii="Calibri" w:eastAsia="Century Gothic" w:hAnsi="Calibri" w:cs="Century Gothic"/>
          <w:sz w:val="22"/>
          <w:szCs w:val="22"/>
        </w:rPr>
        <w:t xml:space="preserve"> Using the AI search algorithm to solve the different types of real problems.</w:t>
      </w:r>
    </w:p>
    <w:p w14:paraId="77871415" w14:textId="4823BA33"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d)</w:t>
      </w:r>
      <w:r w:rsidRPr="001468D1">
        <w:rPr>
          <w:rFonts w:ascii="Calibri" w:eastAsia="Century Gothic" w:hAnsi="Calibri" w:cs="Century Gothic"/>
          <w:sz w:val="22"/>
          <w:szCs w:val="22"/>
        </w:rPr>
        <w:t xml:space="preserve"> The problem</w:t>
      </w:r>
      <w:r w:rsidR="008C2E93">
        <w:rPr>
          <w:rFonts w:ascii="Calibri" w:eastAsia="Century Gothic" w:hAnsi="Calibri" w:cs="Century Gothic"/>
          <w:sz w:val="22"/>
          <w:szCs w:val="22"/>
        </w:rPr>
        <w:t xml:space="preserve">s are </w:t>
      </w:r>
      <w:r w:rsidR="00745B4E">
        <w:rPr>
          <w:rFonts w:ascii="Calibri" w:eastAsia="Century Gothic" w:hAnsi="Calibri" w:cs="Century Gothic"/>
          <w:sz w:val="22"/>
          <w:szCs w:val="22"/>
        </w:rPr>
        <w:t>related</w:t>
      </w:r>
      <w:r w:rsidR="008C2E93">
        <w:rPr>
          <w:rFonts w:ascii="Calibri" w:eastAsia="Century Gothic" w:hAnsi="Calibri" w:cs="Century Gothic"/>
          <w:sz w:val="22"/>
          <w:szCs w:val="22"/>
        </w:rPr>
        <w:t xml:space="preserve"> to Cross-river problems, Pancake Sorting problems and other problem related to AI </w:t>
      </w:r>
      <w:r w:rsidR="00745B4E">
        <w:rPr>
          <w:rFonts w:ascii="Calibri" w:eastAsia="Century Gothic" w:hAnsi="Calibri" w:cs="Century Gothic"/>
          <w:sz w:val="22"/>
          <w:szCs w:val="22"/>
        </w:rPr>
        <w:t>topics.</w:t>
      </w:r>
      <w:r w:rsidRPr="001468D1">
        <w:rPr>
          <w:rFonts w:ascii="Calibri" w:eastAsia="Century Gothic" w:hAnsi="Calibri" w:cs="Century Gothic"/>
          <w:sz w:val="22"/>
          <w:szCs w:val="22"/>
        </w:rPr>
        <w:t xml:space="preserve"> </w:t>
      </w:r>
    </w:p>
    <w:p w14:paraId="5180C2F9" w14:textId="77777777" w:rsidR="00E80983" w:rsidRPr="001468D1"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f)</w:t>
      </w:r>
      <w:r w:rsidRPr="001468D1">
        <w:rPr>
          <w:rFonts w:ascii="Calibri" w:eastAsia="Century Gothic" w:hAnsi="Calibri" w:cs="Century Gothic"/>
          <w:sz w:val="22"/>
          <w:szCs w:val="22"/>
        </w:rPr>
        <w:t xml:space="preserve"> Cooperated with Ronald Liu.</w:t>
      </w:r>
    </w:p>
    <w:p w14:paraId="0699EEDD" w14:textId="5DA94902" w:rsidR="0064114C" w:rsidRDefault="004464D1" w:rsidP="00B703C1">
      <w:pPr>
        <w:pStyle w:val="p"/>
        <w:spacing w:line="320" w:lineRule="atLeast"/>
        <w:ind w:left="1800"/>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g)</w:t>
      </w:r>
      <w:r w:rsidRPr="001468D1">
        <w:rPr>
          <w:rFonts w:ascii="Calibri" w:eastAsia="Century Gothic" w:hAnsi="Calibri" w:cs="Century Gothic"/>
          <w:sz w:val="22"/>
          <w:szCs w:val="22"/>
        </w:rPr>
        <w:t>Link:</w:t>
      </w:r>
      <w:r w:rsidR="00870792">
        <w:rPr>
          <w:rFonts w:ascii="Calibri" w:eastAsia="Century Gothic" w:hAnsi="Calibri" w:cs="Century Gothic"/>
          <w:sz w:val="22"/>
          <w:szCs w:val="22"/>
        </w:rPr>
        <w:t xml:space="preserve"> </w:t>
      </w:r>
      <w:hyperlink r:id="rId22" w:history="1">
        <w:r w:rsidR="00B879A3" w:rsidRPr="00B879A3">
          <w:rPr>
            <w:rStyle w:val="a3"/>
            <w:rFonts w:ascii="Calibri" w:eastAsia="Century Gothic" w:hAnsi="Calibri" w:cs="Century Gothic"/>
            <w:sz w:val="22"/>
            <w:szCs w:val="22"/>
          </w:rPr>
          <w:t>https://github.com/Brandon0916/ResumeFolder/tree/main/DataScience/CSC_421(AritificialIntelligence)</w:t>
        </w:r>
      </w:hyperlink>
    </w:p>
    <w:p w14:paraId="5B7265E9" w14:textId="77777777" w:rsidR="00B879A3" w:rsidRDefault="00B879A3" w:rsidP="00B703C1">
      <w:pPr>
        <w:pStyle w:val="p"/>
        <w:spacing w:line="320" w:lineRule="atLeast"/>
        <w:ind w:left="1800"/>
        <w:jc w:val="both"/>
        <w:rPr>
          <w:rFonts w:ascii="Calibri" w:eastAsia="Century Gothic" w:hAnsi="Calibri" w:cs="Century Gothic"/>
          <w:sz w:val="22"/>
          <w:szCs w:val="22"/>
          <w:lang w:val="en-CA"/>
        </w:rPr>
      </w:pPr>
    </w:p>
    <w:p w14:paraId="4EBC7DE0" w14:textId="1CDBAAFD" w:rsidR="00B879A3" w:rsidRPr="00B879A3" w:rsidRDefault="00B879A3" w:rsidP="00B703C1">
      <w:pPr>
        <w:pStyle w:val="p"/>
        <w:spacing w:line="320" w:lineRule="atLeast"/>
        <w:ind w:left="1800"/>
        <w:jc w:val="both"/>
        <w:rPr>
          <w:rFonts w:ascii="Calibri" w:eastAsia="Century Gothic" w:hAnsi="Calibri" w:cs="Century Gothic"/>
          <w:b/>
          <w:sz w:val="22"/>
          <w:szCs w:val="22"/>
          <w:lang w:val="en-CA"/>
        </w:rPr>
      </w:pPr>
      <w:r w:rsidRPr="00B879A3">
        <w:rPr>
          <w:rFonts w:ascii="Calibri" w:eastAsia="Century Gothic" w:hAnsi="Calibri" w:cs="Century Gothic"/>
          <w:b/>
          <w:sz w:val="22"/>
          <w:szCs w:val="22"/>
          <w:lang w:val="en-CA"/>
        </w:rPr>
        <w:t>7. Other R Script Project</w:t>
      </w:r>
    </w:p>
    <w:p w14:paraId="3035D93C" w14:textId="2F535643" w:rsidR="00B879A3" w:rsidRDefault="00B879A3" w:rsidP="00B703C1">
      <w:pPr>
        <w:pStyle w:val="p"/>
        <w:spacing w:line="320" w:lineRule="atLeast"/>
        <w:ind w:left="1800"/>
        <w:jc w:val="both"/>
        <w:rPr>
          <w:rFonts w:ascii="Calibri" w:eastAsia="Century Gothic" w:hAnsi="Calibri" w:cs="Century Gothic"/>
          <w:sz w:val="22"/>
          <w:szCs w:val="22"/>
          <w:lang w:val="en-CA"/>
        </w:rPr>
      </w:pPr>
      <w:proofErr w:type="spellStart"/>
      <w:r>
        <w:rPr>
          <w:rFonts w:ascii="Calibri" w:eastAsia="Century Gothic" w:hAnsi="Calibri" w:cs="Century Gothic"/>
          <w:sz w:val="22"/>
          <w:szCs w:val="22"/>
          <w:lang w:val="en-CA"/>
        </w:rPr>
        <w:t>a</w:t>
      </w:r>
      <w:proofErr w:type="spellEnd"/>
      <w:r>
        <w:rPr>
          <w:rFonts w:ascii="Calibri" w:eastAsia="Century Gothic" w:hAnsi="Calibri" w:cs="Century Gothic"/>
          <w:sz w:val="22"/>
          <w:szCs w:val="22"/>
          <w:lang w:val="en-CA"/>
        </w:rPr>
        <w:t>) Using R to solve the real statistic questions</w:t>
      </w:r>
    </w:p>
    <w:p w14:paraId="323B7DBC" w14:textId="7E33B994" w:rsidR="00B879A3" w:rsidRPr="000D23BE" w:rsidRDefault="00B879A3" w:rsidP="00B703C1">
      <w:pPr>
        <w:pStyle w:val="p"/>
        <w:spacing w:line="320" w:lineRule="atLeast"/>
        <w:ind w:left="1800"/>
        <w:jc w:val="both"/>
        <w:rPr>
          <w:rFonts w:ascii="Calibri" w:eastAsia="Century Gothic" w:hAnsi="Calibri" w:cs="Century Gothic"/>
          <w:sz w:val="22"/>
          <w:szCs w:val="22"/>
          <w:lang w:val="en-CA"/>
        </w:rPr>
      </w:pPr>
      <w:r>
        <w:rPr>
          <w:rFonts w:ascii="Calibri" w:eastAsia="Century Gothic" w:hAnsi="Calibri" w:cs="Century Gothic"/>
          <w:sz w:val="22"/>
          <w:szCs w:val="22"/>
          <w:lang w:val="en-CA"/>
        </w:rPr>
        <w:t>b) link:</w:t>
      </w:r>
      <w:r w:rsidRPr="00B879A3">
        <w:t xml:space="preserve"> </w:t>
      </w:r>
      <w:hyperlink r:id="rId23" w:history="1">
        <w:r w:rsidRPr="00B879A3">
          <w:rPr>
            <w:rStyle w:val="a3"/>
            <w:rFonts w:ascii="Calibri" w:eastAsia="Century Gothic" w:hAnsi="Calibri" w:cs="Century Gothic"/>
            <w:sz w:val="22"/>
            <w:szCs w:val="22"/>
            <w:lang w:val="en-CA"/>
          </w:rPr>
          <w:t>https://github.com/Brandon0916/ResumeFolder/tree/main/DataScience/Statistic_Courses</w:t>
        </w:r>
      </w:hyperlink>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520"/>
      </w:tblGrid>
      <w:tr w:rsidR="00E80983" w:rsidRPr="001468D1" w14:paraId="3B760324" w14:textId="77777777">
        <w:trPr>
          <w:tblCellSpacing w:w="0" w:type="dxa"/>
        </w:trPr>
        <w:tc>
          <w:tcPr>
            <w:tcW w:w="760" w:type="dxa"/>
            <w:tcMar>
              <w:top w:w="400" w:type="dxa"/>
              <w:left w:w="0" w:type="dxa"/>
              <w:bottom w:w="100" w:type="dxa"/>
              <w:right w:w="0" w:type="dxa"/>
            </w:tcMar>
            <w:hideMark/>
          </w:tcPr>
          <w:p w14:paraId="354DB775" w14:textId="77777777" w:rsidR="00E80983" w:rsidRPr="001468D1" w:rsidRDefault="004464D1" w:rsidP="00B703C1">
            <w:pPr>
              <w:jc w:val="both"/>
              <w:rPr>
                <w:rFonts w:ascii="Calibri" w:eastAsia="Century Gothic" w:hAnsi="Calibri" w:cs="Century Gothic"/>
                <w:sz w:val="22"/>
                <w:szCs w:val="22"/>
              </w:rPr>
            </w:pPr>
            <w:r w:rsidRPr="001468D1">
              <w:rPr>
                <w:rStyle w:val="documentheadingIcon"/>
                <w:rFonts w:ascii="Calibri" w:eastAsia="Century Gothic" w:hAnsi="Calibri" w:cs="Century Gothic"/>
                <w:b/>
                <w:bCs/>
                <w:noProof/>
                <w:sz w:val="22"/>
                <w:szCs w:val="22"/>
              </w:rPr>
              <w:drawing>
                <wp:inline distT="0" distB="0" distL="0" distR="0" wp14:anchorId="47872023" wp14:editId="25E8AD2B">
                  <wp:extent cx="380250" cy="379688"/>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61859" name=""/>
                          <pic:cNvPicPr>
                            <a:picLocks noChangeAspect="1"/>
                          </pic:cNvPicPr>
                        </pic:nvPicPr>
                        <pic:blipFill>
                          <a:blip r:embed="rId17"/>
                          <a:stretch>
                            <a:fillRect/>
                          </a:stretch>
                        </pic:blipFill>
                        <pic:spPr>
                          <a:xfrm>
                            <a:off x="0" y="0"/>
                            <a:ext cx="380250" cy="379688"/>
                          </a:xfrm>
                          <a:prstGeom prst="rect">
                            <a:avLst/>
                          </a:prstGeom>
                        </pic:spPr>
                      </pic:pic>
                    </a:graphicData>
                  </a:graphic>
                </wp:inline>
              </w:drawing>
            </w:r>
            <w:r w:rsidRPr="001468D1">
              <w:rPr>
                <w:rStyle w:val="documentheadingIcon"/>
                <w:rFonts w:ascii="Calibri" w:eastAsia="Century Gothic" w:hAnsi="Calibri" w:cs="Century Gothic"/>
                <w:b/>
                <w:bCs/>
                <w:sz w:val="22"/>
                <w:szCs w:val="22"/>
              </w:rPr>
              <w:t xml:space="preserve"> </w:t>
            </w:r>
          </w:p>
        </w:tc>
        <w:tc>
          <w:tcPr>
            <w:tcW w:w="10520" w:type="dxa"/>
            <w:tcMar>
              <w:top w:w="400" w:type="dxa"/>
              <w:left w:w="0" w:type="dxa"/>
              <w:bottom w:w="100" w:type="dxa"/>
              <w:right w:w="0" w:type="dxa"/>
            </w:tcMar>
            <w:hideMark/>
          </w:tcPr>
          <w:p w14:paraId="0183E1B1" w14:textId="77777777" w:rsidR="00E80983" w:rsidRPr="001468D1" w:rsidRDefault="004464D1" w:rsidP="00B703C1">
            <w:pPr>
              <w:pStyle w:val="documentsectiontitle"/>
              <w:jc w:val="both"/>
              <w:rPr>
                <w:rStyle w:val="documentsectiontitleCell"/>
                <w:rFonts w:ascii="Calibri" w:eastAsia="Century Gothic" w:hAnsi="Calibri" w:cs="Century Gothic"/>
                <w:b/>
                <w:bCs/>
              </w:rPr>
            </w:pPr>
            <w:r w:rsidRPr="001468D1">
              <w:rPr>
                <w:rStyle w:val="documentsectiontitleCell"/>
                <w:rFonts w:ascii="Calibri" w:eastAsia="Century Gothic" w:hAnsi="Calibri" w:cs="Century Gothic"/>
                <w:b/>
                <w:bCs/>
              </w:rPr>
              <w:t>Reference</w:t>
            </w:r>
          </w:p>
        </w:tc>
      </w:tr>
    </w:tbl>
    <w:p w14:paraId="39634CA1" w14:textId="77777777" w:rsidR="00E80983" w:rsidRPr="001468D1" w:rsidRDefault="004464D1" w:rsidP="00B703C1">
      <w:pPr>
        <w:pStyle w:val="p"/>
        <w:numPr>
          <w:ilvl w:val="0"/>
          <w:numId w:val="8"/>
        </w:numPr>
        <w:spacing w:line="320" w:lineRule="atLeast"/>
        <w:jc w:val="both"/>
        <w:rPr>
          <w:rFonts w:ascii="Calibri" w:eastAsia="Century Gothic" w:hAnsi="Calibri" w:cs="Century Gothic"/>
          <w:sz w:val="22"/>
          <w:szCs w:val="22"/>
        </w:rPr>
      </w:pPr>
      <w:r w:rsidRPr="001468D1">
        <w:rPr>
          <w:rStyle w:val="10"/>
          <w:rFonts w:ascii="Calibri" w:eastAsia="Century Gothic" w:hAnsi="Calibri" w:cs="Century Gothic"/>
          <w:b/>
          <w:bCs/>
          <w:sz w:val="22"/>
          <w:szCs w:val="22"/>
        </w:rPr>
        <w:t>Natasha Neumann, PhD PAg,</w:t>
      </w:r>
      <w:r w:rsidRPr="001468D1">
        <w:rPr>
          <w:rFonts w:ascii="Calibri" w:eastAsia="Century Gothic" w:hAnsi="Calibri" w:cs="Century Gothic"/>
          <w:sz w:val="22"/>
          <w:szCs w:val="22"/>
        </w:rPr>
        <w:t xml:space="preserve"> </w:t>
      </w:r>
      <w:r w:rsidRPr="001468D1">
        <w:rPr>
          <w:rStyle w:val="10"/>
          <w:rFonts w:ascii="Calibri" w:eastAsia="Century Gothic" w:hAnsi="Calibri" w:cs="Century Gothic"/>
          <w:b/>
          <w:bCs/>
          <w:sz w:val="22"/>
          <w:szCs w:val="22"/>
        </w:rPr>
        <w:t>Research Hydrologist, Kootenay Boundary Region for BC Ministry of Forests, Lands, Natural Resource Operations and Rural Development.</w:t>
      </w:r>
    </w:p>
    <w:p w14:paraId="4945DD34" w14:textId="77777777" w:rsidR="0067668A" w:rsidRDefault="0067668A" w:rsidP="00B703C1">
      <w:pPr>
        <w:pStyle w:val="p"/>
        <w:spacing w:line="320" w:lineRule="atLeast"/>
        <w:ind w:left="1800"/>
        <w:jc w:val="both"/>
        <w:rPr>
          <w:rFonts w:ascii="Calibri" w:eastAsia="Century Gothic" w:hAnsi="Calibri" w:cs="Century Gothic"/>
          <w:sz w:val="22"/>
          <w:szCs w:val="22"/>
        </w:rPr>
      </w:pPr>
    </w:p>
    <w:p w14:paraId="317F858B" w14:textId="7820FBAD" w:rsidR="00E80983" w:rsidRPr="001468D1" w:rsidRDefault="004464D1" w:rsidP="00B703C1">
      <w:pPr>
        <w:pStyle w:val="p"/>
        <w:spacing w:line="320" w:lineRule="atLeast"/>
        <w:ind w:left="2280"/>
        <w:jc w:val="both"/>
        <w:rPr>
          <w:rFonts w:ascii="Calibri" w:eastAsia="Century Gothic" w:hAnsi="Calibri" w:cs="Century Gothic"/>
          <w:sz w:val="22"/>
          <w:szCs w:val="22"/>
        </w:rPr>
      </w:pPr>
      <w:r w:rsidRPr="001468D1">
        <w:rPr>
          <w:rFonts w:ascii="Calibri" w:eastAsia="Century Gothic" w:hAnsi="Calibri" w:cs="Century Gothic"/>
          <w:sz w:val="22"/>
          <w:szCs w:val="22"/>
        </w:rPr>
        <w:t xml:space="preserve">Email: </w:t>
      </w:r>
      <w:hyperlink r:id="rId24" w:history="1">
        <w:r w:rsidR="008C2E93" w:rsidRPr="00D534D9">
          <w:rPr>
            <w:rStyle w:val="a3"/>
            <w:rFonts w:ascii="Calibri" w:eastAsia="Century Gothic" w:hAnsi="Calibri" w:cs="Century Gothic"/>
            <w:sz w:val="22"/>
            <w:szCs w:val="22"/>
          </w:rPr>
          <w:t>Natasha.Neumann@gov.bc.ca</w:t>
        </w:r>
      </w:hyperlink>
    </w:p>
    <w:p w14:paraId="1843EA10" w14:textId="77777777" w:rsidR="0067668A" w:rsidRDefault="0067668A" w:rsidP="00B703C1">
      <w:pPr>
        <w:pStyle w:val="p"/>
        <w:spacing w:line="320" w:lineRule="atLeast"/>
        <w:ind w:left="1800"/>
        <w:jc w:val="both"/>
        <w:rPr>
          <w:rFonts w:ascii="Calibri" w:eastAsia="Century Gothic" w:hAnsi="Calibri" w:cs="Century Gothic"/>
          <w:sz w:val="22"/>
          <w:szCs w:val="22"/>
        </w:rPr>
      </w:pPr>
    </w:p>
    <w:p w14:paraId="04330329" w14:textId="38F12390" w:rsidR="00E80983" w:rsidRPr="001468D1" w:rsidRDefault="004464D1" w:rsidP="00B703C1">
      <w:pPr>
        <w:pStyle w:val="p"/>
        <w:spacing w:line="320" w:lineRule="atLeast"/>
        <w:ind w:left="2280"/>
        <w:jc w:val="both"/>
        <w:rPr>
          <w:rFonts w:ascii="Calibri" w:eastAsia="Century Gothic" w:hAnsi="Calibri" w:cs="Century Gothic"/>
          <w:sz w:val="22"/>
          <w:szCs w:val="22"/>
        </w:rPr>
      </w:pPr>
      <w:r w:rsidRPr="001468D1">
        <w:rPr>
          <w:rFonts w:ascii="Calibri" w:eastAsia="Century Gothic" w:hAnsi="Calibri" w:cs="Century Gothic"/>
          <w:sz w:val="22"/>
          <w:szCs w:val="22"/>
        </w:rPr>
        <w:t>Natasha is my supervisor for my Co-op term in BC Ministry of Forest, Lands, Natural Resource Operation and Rural Development, she is hydrologist in Kootenary Boundary Region in British Columbia.</w:t>
      </w:r>
      <w:r w:rsidR="00B703C1">
        <w:rPr>
          <w:rFonts w:ascii="Calibri" w:eastAsia="Century Gothic" w:hAnsi="Calibri" w:cs="Century Gothic"/>
          <w:sz w:val="22"/>
          <w:szCs w:val="22"/>
        </w:rPr>
        <w:t xml:space="preserve"> Natasha is specialist on climate and hydrology area, she </w:t>
      </w:r>
      <w:r w:rsidR="00745B4E">
        <w:rPr>
          <w:rFonts w:ascii="Calibri" w:eastAsia="Century Gothic" w:hAnsi="Calibri" w:cs="Century Gothic"/>
          <w:sz w:val="22"/>
          <w:szCs w:val="22"/>
        </w:rPr>
        <w:t>leads</w:t>
      </w:r>
      <w:r w:rsidR="00B703C1">
        <w:rPr>
          <w:rFonts w:ascii="Calibri" w:eastAsia="Century Gothic" w:hAnsi="Calibri" w:cs="Century Gothic"/>
          <w:sz w:val="22"/>
          <w:szCs w:val="22"/>
        </w:rPr>
        <w:t xml:space="preserve"> the team about climate data </w:t>
      </w:r>
      <w:r w:rsidR="00745B4E">
        <w:rPr>
          <w:rFonts w:ascii="Calibri" w:eastAsia="Century Gothic" w:hAnsi="Calibri" w:cs="Century Gothic"/>
          <w:sz w:val="22"/>
          <w:szCs w:val="22"/>
        </w:rPr>
        <w:t>analysis</w:t>
      </w:r>
      <w:r w:rsidR="00B703C1">
        <w:rPr>
          <w:rFonts w:ascii="Calibri" w:eastAsia="Century Gothic" w:hAnsi="Calibri" w:cs="Century Gothic"/>
          <w:sz w:val="22"/>
          <w:szCs w:val="22"/>
        </w:rPr>
        <w:t xml:space="preserve"> and take in charge of “The West Arm Demonstration Forest” climate stations. </w:t>
      </w:r>
    </w:p>
    <w:p w14:paraId="779EE267" w14:textId="77777777" w:rsidR="0067668A" w:rsidRDefault="0067668A" w:rsidP="00B703C1">
      <w:pPr>
        <w:pStyle w:val="p"/>
        <w:spacing w:line="320" w:lineRule="atLeast"/>
        <w:ind w:left="1800"/>
        <w:jc w:val="both"/>
        <w:rPr>
          <w:rStyle w:val="10"/>
          <w:rFonts w:ascii="Calibri" w:eastAsia="Century Gothic" w:hAnsi="Calibri" w:cs="Century Gothic"/>
          <w:b/>
          <w:bCs/>
          <w:sz w:val="22"/>
          <w:szCs w:val="22"/>
          <w:lang w:val="en-CA"/>
        </w:rPr>
      </w:pPr>
    </w:p>
    <w:p w14:paraId="14435FA0" w14:textId="77777777" w:rsidR="000D23BE" w:rsidRPr="000D23BE" w:rsidRDefault="000D23BE" w:rsidP="00B703C1">
      <w:pPr>
        <w:pStyle w:val="p"/>
        <w:spacing w:line="320" w:lineRule="atLeast"/>
        <w:ind w:left="1800"/>
        <w:jc w:val="both"/>
        <w:rPr>
          <w:rStyle w:val="10"/>
          <w:rFonts w:ascii="Calibri" w:eastAsia="Century Gothic" w:hAnsi="Calibri" w:cs="Century Gothic"/>
          <w:b/>
          <w:bCs/>
          <w:sz w:val="22"/>
          <w:szCs w:val="22"/>
          <w:lang w:val="en-CA"/>
        </w:rPr>
      </w:pPr>
    </w:p>
    <w:p w14:paraId="340CF152" w14:textId="115287FB" w:rsidR="00E80983" w:rsidRDefault="004464D1" w:rsidP="00B703C1">
      <w:pPr>
        <w:pStyle w:val="p"/>
        <w:numPr>
          <w:ilvl w:val="0"/>
          <w:numId w:val="8"/>
        </w:numPr>
        <w:spacing w:line="320" w:lineRule="atLeast"/>
        <w:jc w:val="both"/>
        <w:rPr>
          <w:rStyle w:val="10"/>
          <w:rFonts w:ascii="Calibri" w:eastAsia="Century Gothic" w:hAnsi="Calibri" w:cs="Century Gothic"/>
          <w:b/>
          <w:bCs/>
          <w:sz w:val="22"/>
          <w:szCs w:val="22"/>
        </w:rPr>
      </w:pPr>
      <w:r w:rsidRPr="001468D1">
        <w:rPr>
          <w:rStyle w:val="10"/>
          <w:rFonts w:ascii="Calibri" w:eastAsia="Century Gothic" w:hAnsi="Calibri" w:cs="Century Gothic"/>
          <w:b/>
          <w:bCs/>
          <w:sz w:val="22"/>
          <w:szCs w:val="22"/>
        </w:rPr>
        <w:t>Yongbo Liu,</w:t>
      </w:r>
      <w:r w:rsidRPr="001468D1">
        <w:rPr>
          <w:rFonts w:ascii="Calibri" w:eastAsia="Century Gothic" w:hAnsi="Calibri" w:cs="Century Gothic"/>
          <w:sz w:val="22"/>
          <w:szCs w:val="22"/>
        </w:rPr>
        <w:t xml:space="preserve"> </w:t>
      </w:r>
      <w:r w:rsidR="008C2E93" w:rsidRPr="008C2E93">
        <w:rPr>
          <w:rFonts w:ascii="Calibri" w:eastAsia="Century Gothic" w:hAnsi="Calibri" w:cs="Century Gothic"/>
          <w:b/>
          <w:sz w:val="22"/>
          <w:szCs w:val="22"/>
        </w:rPr>
        <w:t>MSc</w:t>
      </w:r>
      <w:r w:rsidR="008C2E93">
        <w:rPr>
          <w:rFonts w:ascii="Calibri" w:eastAsia="Century Gothic" w:hAnsi="Calibri" w:cs="Century Gothic"/>
          <w:sz w:val="22"/>
          <w:szCs w:val="22"/>
        </w:rPr>
        <w:t xml:space="preserve">, </w:t>
      </w:r>
      <w:r w:rsidRPr="001468D1">
        <w:rPr>
          <w:rStyle w:val="10"/>
          <w:rFonts w:ascii="Calibri" w:eastAsia="Century Gothic" w:hAnsi="Calibri" w:cs="Century Gothic"/>
          <w:b/>
          <w:bCs/>
          <w:sz w:val="22"/>
          <w:szCs w:val="22"/>
        </w:rPr>
        <w:t>Manager of the team of Anti-telecommunications fraud team in China Construction Bank Fintech Ltd.</w:t>
      </w:r>
    </w:p>
    <w:p w14:paraId="04DF9B41" w14:textId="77777777" w:rsidR="0067668A" w:rsidRPr="001468D1" w:rsidRDefault="0067668A" w:rsidP="00B703C1">
      <w:pPr>
        <w:pStyle w:val="p"/>
        <w:spacing w:line="320" w:lineRule="atLeast"/>
        <w:ind w:left="1800"/>
        <w:jc w:val="both"/>
        <w:rPr>
          <w:rFonts w:ascii="Calibri" w:eastAsia="Century Gothic" w:hAnsi="Calibri" w:cs="Century Gothic"/>
          <w:sz w:val="22"/>
          <w:szCs w:val="22"/>
        </w:rPr>
      </w:pPr>
    </w:p>
    <w:p w14:paraId="6F929DD2" w14:textId="4E08F904" w:rsidR="00E80983" w:rsidRDefault="004464D1" w:rsidP="00B703C1">
      <w:pPr>
        <w:pStyle w:val="p"/>
        <w:spacing w:line="320" w:lineRule="atLeast"/>
        <w:ind w:left="2280"/>
        <w:jc w:val="both"/>
        <w:rPr>
          <w:rFonts w:ascii="Calibri" w:eastAsia="Century Gothic" w:hAnsi="Calibri" w:cs="Century Gothic"/>
          <w:sz w:val="22"/>
          <w:szCs w:val="22"/>
        </w:rPr>
      </w:pPr>
      <w:r w:rsidRPr="001468D1">
        <w:rPr>
          <w:rFonts w:ascii="Calibri" w:eastAsia="Century Gothic" w:hAnsi="Calibri" w:cs="Century Gothic"/>
          <w:sz w:val="22"/>
          <w:szCs w:val="22"/>
        </w:rPr>
        <w:t xml:space="preserve">Email: </w:t>
      </w:r>
      <w:hyperlink r:id="rId25" w:history="1">
        <w:r w:rsidR="0067668A" w:rsidRPr="00E30036">
          <w:rPr>
            <w:rStyle w:val="a3"/>
            <w:rFonts w:ascii="Calibri" w:eastAsia="Century Gothic" w:hAnsi="Calibri" w:cs="Century Gothic"/>
            <w:sz w:val="22"/>
            <w:szCs w:val="22"/>
          </w:rPr>
          <w:t>liuyongbo.wh@ccbft.com</w:t>
        </w:r>
      </w:hyperlink>
    </w:p>
    <w:p w14:paraId="1153ACB0" w14:textId="77777777" w:rsidR="0067668A" w:rsidRPr="001468D1" w:rsidRDefault="0067668A" w:rsidP="00B703C1">
      <w:pPr>
        <w:pStyle w:val="p"/>
        <w:spacing w:line="320" w:lineRule="atLeast"/>
        <w:ind w:left="1800"/>
        <w:jc w:val="both"/>
        <w:rPr>
          <w:rFonts w:ascii="Calibri" w:eastAsia="Century Gothic" w:hAnsi="Calibri" w:cs="Century Gothic"/>
          <w:sz w:val="22"/>
          <w:szCs w:val="22"/>
        </w:rPr>
      </w:pPr>
    </w:p>
    <w:p w14:paraId="66BD629E" w14:textId="45764C58" w:rsidR="00E80983" w:rsidRPr="001468D1" w:rsidRDefault="004464D1" w:rsidP="00B703C1">
      <w:pPr>
        <w:pStyle w:val="p"/>
        <w:spacing w:line="320" w:lineRule="atLeast"/>
        <w:ind w:left="2280"/>
        <w:jc w:val="both"/>
        <w:rPr>
          <w:rFonts w:ascii="Calibri" w:eastAsia="Century Gothic" w:hAnsi="Calibri" w:cs="Century Gothic"/>
          <w:sz w:val="22"/>
          <w:szCs w:val="22"/>
        </w:rPr>
      </w:pPr>
      <w:r w:rsidRPr="001468D1">
        <w:rPr>
          <w:rFonts w:ascii="Calibri" w:eastAsia="Century Gothic" w:hAnsi="Calibri" w:cs="Century Gothic"/>
          <w:sz w:val="22"/>
          <w:szCs w:val="22"/>
        </w:rPr>
        <w:t>Yongbo takes in charge of the team that develops the anti-fraud application for China Construction Bank which is one of the largest bank in the world. Yongbo has been spent 3 months with me and direct supervise me for the coop study.</w:t>
      </w:r>
      <w:r w:rsidR="008C2E93">
        <w:rPr>
          <w:rFonts w:ascii="Calibri" w:eastAsia="Century Gothic" w:hAnsi="Calibri" w:cs="Century Gothic"/>
          <w:sz w:val="22"/>
          <w:szCs w:val="22"/>
        </w:rPr>
        <w:t xml:space="preserve"> Yongbo is a specialist on Software engineering, Data </w:t>
      </w:r>
      <w:r w:rsidR="00745B4E">
        <w:rPr>
          <w:rFonts w:ascii="Calibri" w:eastAsia="Century Gothic" w:hAnsi="Calibri" w:cs="Century Gothic"/>
          <w:sz w:val="22"/>
          <w:szCs w:val="22"/>
        </w:rPr>
        <w:t>Visualization</w:t>
      </w:r>
      <w:r w:rsidR="008C2E93">
        <w:rPr>
          <w:rFonts w:ascii="Calibri" w:eastAsia="Century Gothic" w:hAnsi="Calibri" w:cs="Century Gothic"/>
          <w:sz w:val="22"/>
          <w:szCs w:val="22"/>
        </w:rPr>
        <w:t xml:space="preserve"> and anti-fraud </w:t>
      </w:r>
      <w:r w:rsidR="00745B4E">
        <w:rPr>
          <w:rFonts w:ascii="Calibri" w:eastAsia="Century Gothic" w:hAnsi="Calibri" w:cs="Century Gothic"/>
          <w:sz w:val="22"/>
          <w:szCs w:val="22"/>
        </w:rPr>
        <w:t>transaction</w:t>
      </w:r>
      <w:r w:rsidR="008C2E93">
        <w:rPr>
          <w:rFonts w:ascii="Calibri" w:eastAsia="Century Gothic" w:hAnsi="Calibri" w:cs="Century Gothic"/>
          <w:sz w:val="22"/>
          <w:szCs w:val="22"/>
        </w:rPr>
        <w:t xml:space="preserve"> area. </w:t>
      </w:r>
    </w:p>
    <w:sectPr w:rsidR="00E80983" w:rsidRPr="001468D1">
      <w:headerReference w:type="default" r:id="rId26"/>
      <w:footerReference w:type="default" r:id="rId27"/>
      <w:pgSz w:w="12240" w:h="15840"/>
      <w:pgMar w:top="480" w:right="480" w:bottom="480" w:left="48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2B1E0" w14:textId="77777777" w:rsidR="003E5EC7" w:rsidRDefault="003E5EC7">
      <w:pPr>
        <w:spacing w:line="240" w:lineRule="auto"/>
      </w:pPr>
      <w:r>
        <w:separator/>
      </w:r>
    </w:p>
  </w:endnote>
  <w:endnote w:type="continuationSeparator" w:id="0">
    <w:p w14:paraId="339FA968" w14:textId="77777777" w:rsidR="003E5EC7" w:rsidRDefault="003E5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A07DF" w14:textId="77777777" w:rsidR="00E80983" w:rsidRDefault="004464D1">
    <w:pPr>
      <w:spacing w:line="20" w:lineRule="auto"/>
    </w:pPr>
    <w:r>
      <w:rPr>
        <w:color w:val="FFFFFF"/>
        <w:sz w:val="2"/>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678CB" w14:textId="77777777" w:rsidR="003E5EC7" w:rsidRDefault="003E5EC7">
      <w:pPr>
        <w:spacing w:line="240" w:lineRule="auto"/>
      </w:pPr>
      <w:r>
        <w:separator/>
      </w:r>
    </w:p>
  </w:footnote>
  <w:footnote w:type="continuationSeparator" w:id="0">
    <w:p w14:paraId="734F082C" w14:textId="77777777" w:rsidR="003E5EC7" w:rsidRDefault="003E5EC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B9E6" w14:textId="77777777" w:rsidR="00E80983" w:rsidRDefault="004464D1">
    <w:pPr>
      <w:spacing w:line="20" w:lineRule="auto"/>
    </w:pPr>
    <w:r>
      <w:rPr>
        <w:color w:val="FFFFFF"/>
        <w:sz w:val="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872727"/>
    <w:multiLevelType w:val="singleLevel"/>
    <w:tmpl w:val="D1872727"/>
    <w:lvl w:ilvl="0">
      <w:start w:val="1"/>
      <w:numFmt w:val="bullet"/>
      <w:lvlText w:val=""/>
      <w:lvlJc w:val="left"/>
      <w:pPr>
        <w:ind w:left="420" w:hanging="420"/>
      </w:pPr>
      <w:rPr>
        <w:rFonts w:ascii="Wingdings" w:hAnsi="Wingdings" w:hint="default"/>
      </w:rPr>
    </w:lvl>
  </w:abstractNum>
  <w:abstractNum w:abstractNumId="1">
    <w:nsid w:val="00000001"/>
    <w:multiLevelType w:val="hybridMultilevel"/>
    <w:tmpl w:val="00000001"/>
    <w:lvl w:ilvl="0" w:tplc="D3CCB1C6">
      <w:start w:val="1"/>
      <w:numFmt w:val="bullet"/>
      <w:lvlText w:val=""/>
      <w:lvlJc w:val="left"/>
      <w:pPr>
        <w:ind w:left="720" w:hanging="360"/>
      </w:pPr>
      <w:rPr>
        <w:rFonts w:ascii="Symbol" w:hAnsi="Symbol"/>
      </w:rPr>
    </w:lvl>
    <w:lvl w:ilvl="1" w:tplc="81867690">
      <w:start w:val="1"/>
      <w:numFmt w:val="bullet"/>
      <w:lvlText w:val="o"/>
      <w:lvlJc w:val="left"/>
      <w:pPr>
        <w:tabs>
          <w:tab w:val="num" w:pos="1440"/>
        </w:tabs>
        <w:ind w:left="1440" w:hanging="360"/>
      </w:pPr>
      <w:rPr>
        <w:rFonts w:ascii="Courier New" w:hAnsi="Courier New"/>
      </w:rPr>
    </w:lvl>
    <w:lvl w:ilvl="2" w:tplc="1632E874">
      <w:start w:val="1"/>
      <w:numFmt w:val="bullet"/>
      <w:lvlText w:val=""/>
      <w:lvlJc w:val="left"/>
      <w:pPr>
        <w:tabs>
          <w:tab w:val="num" w:pos="2160"/>
        </w:tabs>
        <w:ind w:left="2160" w:hanging="360"/>
      </w:pPr>
      <w:rPr>
        <w:rFonts w:ascii="Wingdings" w:hAnsi="Wingdings"/>
      </w:rPr>
    </w:lvl>
    <w:lvl w:ilvl="3" w:tplc="6CD492EC">
      <w:start w:val="1"/>
      <w:numFmt w:val="bullet"/>
      <w:lvlText w:val=""/>
      <w:lvlJc w:val="left"/>
      <w:pPr>
        <w:tabs>
          <w:tab w:val="num" w:pos="2880"/>
        </w:tabs>
        <w:ind w:left="2880" w:hanging="360"/>
      </w:pPr>
      <w:rPr>
        <w:rFonts w:ascii="Symbol" w:hAnsi="Symbol"/>
      </w:rPr>
    </w:lvl>
    <w:lvl w:ilvl="4" w:tplc="F50C74FE">
      <w:start w:val="1"/>
      <w:numFmt w:val="bullet"/>
      <w:lvlText w:val="o"/>
      <w:lvlJc w:val="left"/>
      <w:pPr>
        <w:tabs>
          <w:tab w:val="num" w:pos="3600"/>
        </w:tabs>
        <w:ind w:left="3600" w:hanging="360"/>
      </w:pPr>
      <w:rPr>
        <w:rFonts w:ascii="Courier New" w:hAnsi="Courier New"/>
      </w:rPr>
    </w:lvl>
    <w:lvl w:ilvl="5" w:tplc="D5A01A48">
      <w:start w:val="1"/>
      <w:numFmt w:val="bullet"/>
      <w:lvlText w:val=""/>
      <w:lvlJc w:val="left"/>
      <w:pPr>
        <w:tabs>
          <w:tab w:val="num" w:pos="4320"/>
        </w:tabs>
        <w:ind w:left="4320" w:hanging="360"/>
      </w:pPr>
      <w:rPr>
        <w:rFonts w:ascii="Wingdings" w:hAnsi="Wingdings"/>
      </w:rPr>
    </w:lvl>
    <w:lvl w:ilvl="6" w:tplc="8A80C47A">
      <w:start w:val="1"/>
      <w:numFmt w:val="bullet"/>
      <w:lvlText w:val=""/>
      <w:lvlJc w:val="left"/>
      <w:pPr>
        <w:tabs>
          <w:tab w:val="num" w:pos="5040"/>
        </w:tabs>
        <w:ind w:left="5040" w:hanging="360"/>
      </w:pPr>
      <w:rPr>
        <w:rFonts w:ascii="Symbol" w:hAnsi="Symbol"/>
      </w:rPr>
    </w:lvl>
    <w:lvl w:ilvl="7" w:tplc="223A8198">
      <w:start w:val="1"/>
      <w:numFmt w:val="bullet"/>
      <w:lvlText w:val="o"/>
      <w:lvlJc w:val="left"/>
      <w:pPr>
        <w:tabs>
          <w:tab w:val="num" w:pos="5760"/>
        </w:tabs>
        <w:ind w:left="5760" w:hanging="360"/>
      </w:pPr>
      <w:rPr>
        <w:rFonts w:ascii="Courier New" w:hAnsi="Courier New"/>
      </w:rPr>
    </w:lvl>
    <w:lvl w:ilvl="8" w:tplc="35F8BD7C">
      <w:start w:val="1"/>
      <w:numFmt w:val="bullet"/>
      <w:lvlText w:val=""/>
      <w:lvlJc w:val="left"/>
      <w:pPr>
        <w:tabs>
          <w:tab w:val="num" w:pos="6480"/>
        </w:tabs>
        <w:ind w:left="6480" w:hanging="360"/>
      </w:pPr>
      <w:rPr>
        <w:rFonts w:ascii="Wingdings" w:hAnsi="Wingdings"/>
      </w:rPr>
    </w:lvl>
  </w:abstractNum>
  <w:abstractNum w:abstractNumId="2">
    <w:nsid w:val="00000002"/>
    <w:multiLevelType w:val="hybridMultilevel"/>
    <w:tmpl w:val="00000002"/>
    <w:lvl w:ilvl="0" w:tplc="EA58C526">
      <w:start w:val="1"/>
      <w:numFmt w:val="bullet"/>
      <w:lvlText w:val=""/>
      <w:lvlJc w:val="left"/>
      <w:pPr>
        <w:ind w:left="720" w:hanging="360"/>
      </w:pPr>
      <w:rPr>
        <w:rFonts w:ascii="Symbol" w:hAnsi="Symbol"/>
      </w:rPr>
    </w:lvl>
    <w:lvl w:ilvl="1" w:tplc="B6FECAAC">
      <w:start w:val="1"/>
      <w:numFmt w:val="bullet"/>
      <w:lvlText w:val="o"/>
      <w:lvlJc w:val="left"/>
      <w:pPr>
        <w:tabs>
          <w:tab w:val="num" w:pos="1440"/>
        </w:tabs>
        <w:ind w:left="1440" w:hanging="360"/>
      </w:pPr>
      <w:rPr>
        <w:rFonts w:ascii="Courier New" w:hAnsi="Courier New"/>
      </w:rPr>
    </w:lvl>
    <w:lvl w:ilvl="2" w:tplc="C45EE154">
      <w:start w:val="1"/>
      <w:numFmt w:val="bullet"/>
      <w:lvlText w:val=""/>
      <w:lvlJc w:val="left"/>
      <w:pPr>
        <w:tabs>
          <w:tab w:val="num" w:pos="2160"/>
        </w:tabs>
        <w:ind w:left="2160" w:hanging="360"/>
      </w:pPr>
      <w:rPr>
        <w:rFonts w:ascii="Wingdings" w:hAnsi="Wingdings"/>
      </w:rPr>
    </w:lvl>
    <w:lvl w:ilvl="3" w:tplc="F5EE6E36">
      <w:start w:val="1"/>
      <w:numFmt w:val="bullet"/>
      <w:lvlText w:val=""/>
      <w:lvlJc w:val="left"/>
      <w:pPr>
        <w:tabs>
          <w:tab w:val="num" w:pos="2880"/>
        </w:tabs>
        <w:ind w:left="2880" w:hanging="360"/>
      </w:pPr>
      <w:rPr>
        <w:rFonts w:ascii="Symbol" w:hAnsi="Symbol"/>
      </w:rPr>
    </w:lvl>
    <w:lvl w:ilvl="4" w:tplc="A39E5CA4">
      <w:start w:val="1"/>
      <w:numFmt w:val="bullet"/>
      <w:lvlText w:val="o"/>
      <w:lvlJc w:val="left"/>
      <w:pPr>
        <w:tabs>
          <w:tab w:val="num" w:pos="3600"/>
        </w:tabs>
        <w:ind w:left="3600" w:hanging="360"/>
      </w:pPr>
      <w:rPr>
        <w:rFonts w:ascii="Courier New" w:hAnsi="Courier New"/>
      </w:rPr>
    </w:lvl>
    <w:lvl w:ilvl="5" w:tplc="5E86C0C4">
      <w:start w:val="1"/>
      <w:numFmt w:val="bullet"/>
      <w:lvlText w:val=""/>
      <w:lvlJc w:val="left"/>
      <w:pPr>
        <w:tabs>
          <w:tab w:val="num" w:pos="4320"/>
        </w:tabs>
        <w:ind w:left="4320" w:hanging="360"/>
      </w:pPr>
      <w:rPr>
        <w:rFonts w:ascii="Wingdings" w:hAnsi="Wingdings"/>
      </w:rPr>
    </w:lvl>
    <w:lvl w:ilvl="6" w:tplc="A69E9E52">
      <w:start w:val="1"/>
      <w:numFmt w:val="bullet"/>
      <w:lvlText w:val=""/>
      <w:lvlJc w:val="left"/>
      <w:pPr>
        <w:tabs>
          <w:tab w:val="num" w:pos="5040"/>
        </w:tabs>
        <w:ind w:left="5040" w:hanging="360"/>
      </w:pPr>
      <w:rPr>
        <w:rFonts w:ascii="Symbol" w:hAnsi="Symbol"/>
      </w:rPr>
    </w:lvl>
    <w:lvl w:ilvl="7" w:tplc="5964C106">
      <w:start w:val="1"/>
      <w:numFmt w:val="bullet"/>
      <w:lvlText w:val="o"/>
      <w:lvlJc w:val="left"/>
      <w:pPr>
        <w:tabs>
          <w:tab w:val="num" w:pos="5760"/>
        </w:tabs>
        <w:ind w:left="5760" w:hanging="360"/>
      </w:pPr>
      <w:rPr>
        <w:rFonts w:ascii="Courier New" w:hAnsi="Courier New"/>
      </w:rPr>
    </w:lvl>
    <w:lvl w:ilvl="8" w:tplc="A8B47FE6">
      <w:start w:val="1"/>
      <w:numFmt w:val="bullet"/>
      <w:lvlText w:val=""/>
      <w:lvlJc w:val="left"/>
      <w:pPr>
        <w:tabs>
          <w:tab w:val="num" w:pos="6480"/>
        </w:tabs>
        <w:ind w:left="6480" w:hanging="360"/>
      </w:pPr>
      <w:rPr>
        <w:rFonts w:ascii="Wingdings" w:hAnsi="Wingdings"/>
      </w:rPr>
    </w:lvl>
  </w:abstractNum>
  <w:abstractNum w:abstractNumId="3">
    <w:nsid w:val="00000003"/>
    <w:multiLevelType w:val="hybridMultilevel"/>
    <w:tmpl w:val="00000003"/>
    <w:lvl w:ilvl="0" w:tplc="78944E14">
      <w:start w:val="1"/>
      <w:numFmt w:val="bullet"/>
      <w:lvlText w:val=""/>
      <w:lvlJc w:val="left"/>
      <w:pPr>
        <w:ind w:left="720" w:hanging="360"/>
      </w:pPr>
      <w:rPr>
        <w:rFonts w:ascii="Symbol" w:hAnsi="Symbol"/>
      </w:rPr>
    </w:lvl>
    <w:lvl w:ilvl="1" w:tplc="BF60427E">
      <w:start w:val="1"/>
      <w:numFmt w:val="bullet"/>
      <w:lvlText w:val="o"/>
      <w:lvlJc w:val="left"/>
      <w:pPr>
        <w:tabs>
          <w:tab w:val="num" w:pos="1440"/>
        </w:tabs>
        <w:ind w:left="1440" w:hanging="360"/>
      </w:pPr>
      <w:rPr>
        <w:rFonts w:ascii="Courier New" w:hAnsi="Courier New"/>
      </w:rPr>
    </w:lvl>
    <w:lvl w:ilvl="2" w:tplc="2ADCC3CC">
      <w:start w:val="1"/>
      <w:numFmt w:val="bullet"/>
      <w:lvlText w:val=""/>
      <w:lvlJc w:val="left"/>
      <w:pPr>
        <w:tabs>
          <w:tab w:val="num" w:pos="2160"/>
        </w:tabs>
        <w:ind w:left="2160" w:hanging="360"/>
      </w:pPr>
      <w:rPr>
        <w:rFonts w:ascii="Wingdings" w:hAnsi="Wingdings"/>
      </w:rPr>
    </w:lvl>
    <w:lvl w:ilvl="3" w:tplc="EB8E5D00">
      <w:start w:val="1"/>
      <w:numFmt w:val="bullet"/>
      <w:lvlText w:val=""/>
      <w:lvlJc w:val="left"/>
      <w:pPr>
        <w:tabs>
          <w:tab w:val="num" w:pos="2880"/>
        </w:tabs>
        <w:ind w:left="2880" w:hanging="360"/>
      </w:pPr>
      <w:rPr>
        <w:rFonts w:ascii="Symbol" w:hAnsi="Symbol"/>
      </w:rPr>
    </w:lvl>
    <w:lvl w:ilvl="4" w:tplc="4FAA83BA">
      <w:start w:val="1"/>
      <w:numFmt w:val="bullet"/>
      <w:lvlText w:val="o"/>
      <w:lvlJc w:val="left"/>
      <w:pPr>
        <w:tabs>
          <w:tab w:val="num" w:pos="3600"/>
        </w:tabs>
        <w:ind w:left="3600" w:hanging="360"/>
      </w:pPr>
      <w:rPr>
        <w:rFonts w:ascii="Courier New" w:hAnsi="Courier New"/>
      </w:rPr>
    </w:lvl>
    <w:lvl w:ilvl="5" w:tplc="F2741470">
      <w:start w:val="1"/>
      <w:numFmt w:val="bullet"/>
      <w:lvlText w:val=""/>
      <w:lvlJc w:val="left"/>
      <w:pPr>
        <w:tabs>
          <w:tab w:val="num" w:pos="4320"/>
        </w:tabs>
        <w:ind w:left="4320" w:hanging="360"/>
      </w:pPr>
      <w:rPr>
        <w:rFonts w:ascii="Wingdings" w:hAnsi="Wingdings"/>
      </w:rPr>
    </w:lvl>
    <w:lvl w:ilvl="6" w:tplc="8E445BE6">
      <w:start w:val="1"/>
      <w:numFmt w:val="bullet"/>
      <w:lvlText w:val=""/>
      <w:lvlJc w:val="left"/>
      <w:pPr>
        <w:tabs>
          <w:tab w:val="num" w:pos="5040"/>
        </w:tabs>
        <w:ind w:left="5040" w:hanging="360"/>
      </w:pPr>
      <w:rPr>
        <w:rFonts w:ascii="Symbol" w:hAnsi="Symbol"/>
      </w:rPr>
    </w:lvl>
    <w:lvl w:ilvl="7" w:tplc="ED348014">
      <w:start w:val="1"/>
      <w:numFmt w:val="bullet"/>
      <w:lvlText w:val="o"/>
      <w:lvlJc w:val="left"/>
      <w:pPr>
        <w:tabs>
          <w:tab w:val="num" w:pos="5760"/>
        </w:tabs>
        <w:ind w:left="5760" w:hanging="360"/>
      </w:pPr>
      <w:rPr>
        <w:rFonts w:ascii="Courier New" w:hAnsi="Courier New"/>
      </w:rPr>
    </w:lvl>
    <w:lvl w:ilvl="8" w:tplc="ED7AEF3E">
      <w:start w:val="1"/>
      <w:numFmt w:val="bullet"/>
      <w:lvlText w:val=""/>
      <w:lvlJc w:val="left"/>
      <w:pPr>
        <w:tabs>
          <w:tab w:val="num" w:pos="6480"/>
        </w:tabs>
        <w:ind w:left="6480" w:hanging="360"/>
      </w:pPr>
      <w:rPr>
        <w:rFonts w:ascii="Wingdings" w:hAnsi="Wingdings"/>
      </w:rPr>
    </w:lvl>
  </w:abstractNum>
  <w:abstractNum w:abstractNumId="4">
    <w:nsid w:val="00000004"/>
    <w:multiLevelType w:val="hybridMultilevel"/>
    <w:tmpl w:val="00000004"/>
    <w:lvl w:ilvl="0" w:tplc="AC84B5CC">
      <w:start w:val="1"/>
      <w:numFmt w:val="bullet"/>
      <w:lvlText w:val=""/>
      <w:lvlJc w:val="left"/>
      <w:pPr>
        <w:ind w:left="720" w:hanging="360"/>
      </w:pPr>
      <w:rPr>
        <w:rFonts w:ascii="Symbol" w:hAnsi="Symbol"/>
      </w:rPr>
    </w:lvl>
    <w:lvl w:ilvl="1" w:tplc="CE3A40A8">
      <w:start w:val="1"/>
      <w:numFmt w:val="bullet"/>
      <w:lvlText w:val="o"/>
      <w:lvlJc w:val="left"/>
      <w:pPr>
        <w:tabs>
          <w:tab w:val="num" w:pos="1440"/>
        </w:tabs>
        <w:ind w:left="1440" w:hanging="360"/>
      </w:pPr>
      <w:rPr>
        <w:rFonts w:ascii="Courier New" w:hAnsi="Courier New"/>
      </w:rPr>
    </w:lvl>
    <w:lvl w:ilvl="2" w:tplc="D9C85108">
      <w:start w:val="1"/>
      <w:numFmt w:val="bullet"/>
      <w:lvlText w:val=""/>
      <w:lvlJc w:val="left"/>
      <w:pPr>
        <w:tabs>
          <w:tab w:val="num" w:pos="2160"/>
        </w:tabs>
        <w:ind w:left="2160" w:hanging="360"/>
      </w:pPr>
      <w:rPr>
        <w:rFonts w:ascii="Wingdings" w:hAnsi="Wingdings"/>
      </w:rPr>
    </w:lvl>
    <w:lvl w:ilvl="3" w:tplc="12686D9E">
      <w:start w:val="1"/>
      <w:numFmt w:val="bullet"/>
      <w:lvlText w:val=""/>
      <w:lvlJc w:val="left"/>
      <w:pPr>
        <w:tabs>
          <w:tab w:val="num" w:pos="2880"/>
        </w:tabs>
        <w:ind w:left="2880" w:hanging="360"/>
      </w:pPr>
      <w:rPr>
        <w:rFonts w:ascii="Symbol" w:hAnsi="Symbol"/>
      </w:rPr>
    </w:lvl>
    <w:lvl w:ilvl="4" w:tplc="E898A3DC">
      <w:start w:val="1"/>
      <w:numFmt w:val="bullet"/>
      <w:lvlText w:val="o"/>
      <w:lvlJc w:val="left"/>
      <w:pPr>
        <w:tabs>
          <w:tab w:val="num" w:pos="3600"/>
        </w:tabs>
        <w:ind w:left="3600" w:hanging="360"/>
      </w:pPr>
      <w:rPr>
        <w:rFonts w:ascii="Courier New" w:hAnsi="Courier New"/>
      </w:rPr>
    </w:lvl>
    <w:lvl w:ilvl="5" w:tplc="CDBAF73E">
      <w:start w:val="1"/>
      <w:numFmt w:val="bullet"/>
      <w:lvlText w:val=""/>
      <w:lvlJc w:val="left"/>
      <w:pPr>
        <w:tabs>
          <w:tab w:val="num" w:pos="4320"/>
        </w:tabs>
        <w:ind w:left="4320" w:hanging="360"/>
      </w:pPr>
      <w:rPr>
        <w:rFonts w:ascii="Wingdings" w:hAnsi="Wingdings"/>
      </w:rPr>
    </w:lvl>
    <w:lvl w:ilvl="6" w:tplc="86222B96">
      <w:start w:val="1"/>
      <w:numFmt w:val="bullet"/>
      <w:lvlText w:val=""/>
      <w:lvlJc w:val="left"/>
      <w:pPr>
        <w:tabs>
          <w:tab w:val="num" w:pos="5040"/>
        </w:tabs>
        <w:ind w:left="5040" w:hanging="360"/>
      </w:pPr>
      <w:rPr>
        <w:rFonts w:ascii="Symbol" w:hAnsi="Symbol"/>
      </w:rPr>
    </w:lvl>
    <w:lvl w:ilvl="7" w:tplc="9B323B74">
      <w:start w:val="1"/>
      <w:numFmt w:val="bullet"/>
      <w:lvlText w:val="o"/>
      <w:lvlJc w:val="left"/>
      <w:pPr>
        <w:tabs>
          <w:tab w:val="num" w:pos="5760"/>
        </w:tabs>
        <w:ind w:left="5760" w:hanging="360"/>
      </w:pPr>
      <w:rPr>
        <w:rFonts w:ascii="Courier New" w:hAnsi="Courier New"/>
      </w:rPr>
    </w:lvl>
    <w:lvl w:ilvl="8" w:tplc="1BBE94A0">
      <w:start w:val="1"/>
      <w:numFmt w:val="bullet"/>
      <w:lvlText w:val=""/>
      <w:lvlJc w:val="left"/>
      <w:pPr>
        <w:tabs>
          <w:tab w:val="num" w:pos="6480"/>
        </w:tabs>
        <w:ind w:left="6480" w:hanging="360"/>
      </w:pPr>
      <w:rPr>
        <w:rFonts w:ascii="Wingdings" w:hAnsi="Wingdings"/>
      </w:rPr>
    </w:lvl>
  </w:abstractNum>
  <w:abstractNum w:abstractNumId="5">
    <w:nsid w:val="5A6C2F04"/>
    <w:multiLevelType w:val="hybridMultilevel"/>
    <w:tmpl w:val="8F86B092"/>
    <w:lvl w:ilvl="0" w:tplc="0409000F">
      <w:start w:val="1"/>
      <w:numFmt w:val="decimal"/>
      <w:lvlText w:val="%1."/>
      <w:lvlJc w:val="left"/>
      <w:pPr>
        <w:ind w:left="2280" w:hanging="480"/>
      </w:pPr>
    </w:lvl>
    <w:lvl w:ilvl="1" w:tplc="04090019">
      <w:start w:val="1"/>
      <w:numFmt w:val="lowerLetter"/>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lowerLetter"/>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lowerLetter"/>
      <w:lvlText w:val="%8)"/>
      <w:lvlJc w:val="left"/>
      <w:pPr>
        <w:ind w:left="5640" w:hanging="480"/>
      </w:pPr>
    </w:lvl>
    <w:lvl w:ilvl="8" w:tplc="0409001B" w:tentative="1">
      <w:start w:val="1"/>
      <w:numFmt w:val="lowerRoman"/>
      <w:lvlText w:val="%9."/>
      <w:lvlJc w:val="right"/>
      <w:pPr>
        <w:ind w:left="6120" w:hanging="480"/>
      </w:pPr>
    </w:lvl>
  </w:abstractNum>
  <w:abstractNum w:abstractNumId="6">
    <w:nsid w:val="67BA260E"/>
    <w:multiLevelType w:val="hybridMultilevel"/>
    <w:tmpl w:val="4AB0D6DC"/>
    <w:lvl w:ilvl="0" w:tplc="04090001">
      <w:start w:val="1"/>
      <w:numFmt w:val="bullet"/>
      <w:lvlText w:val=""/>
      <w:lvlJc w:val="left"/>
      <w:pPr>
        <w:ind w:left="599" w:hanging="480"/>
      </w:pPr>
      <w:rPr>
        <w:rFonts w:ascii="Symbol" w:hAnsi="Symbol" w:hint="default"/>
      </w:rPr>
    </w:lvl>
    <w:lvl w:ilvl="1" w:tplc="04090003" w:tentative="1">
      <w:start w:val="1"/>
      <w:numFmt w:val="bullet"/>
      <w:lvlText w:val=""/>
      <w:lvlJc w:val="left"/>
      <w:pPr>
        <w:ind w:left="1079" w:hanging="480"/>
      </w:pPr>
      <w:rPr>
        <w:rFonts w:ascii="Wingdings" w:hAnsi="Wingdings" w:hint="default"/>
      </w:rPr>
    </w:lvl>
    <w:lvl w:ilvl="2" w:tplc="04090005" w:tentative="1">
      <w:start w:val="1"/>
      <w:numFmt w:val="bullet"/>
      <w:lvlText w:val=""/>
      <w:lvlJc w:val="left"/>
      <w:pPr>
        <w:ind w:left="1559" w:hanging="480"/>
      </w:pPr>
      <w:rPr>
        <w:rFonts w:ascii="Wingdings" w:hAnsi="Wingdings" w:hint="default"/>
      </w:rPr>
    </w:lvl>
    <w:lvl w:ilvl="3" w:tplc="04090001" w:tentative="1">
      <w:start w:val="1"/>
      <w:numFmt w:val="bullet"/>
      <w:lvlText w:val=""/>
      <w:lvlJc w:val="left"/>
      <w:pPr>
        <w:ind w:left="2039" w:hanging="480"/>
      </w:pPr>
      <w:rPr>
        <w:rFonts w:ascii="Wingdings" w:hAnsi="Wingdings" w:hint="default"/>
      </w:rPr>
    </w:lvl>
    <w:lvl w:ilvl="4" w:tplc="04090003" w:tentative="1">
      <w:start w:val="1"/>
      <w:numFmt w:val="bullet"/>
      <w:lvlText w:val=""/>
      <w:lvlJc w:val="left"/>
      <w:pPr>
        <w:ind w:left="2519" w:hanging="480"/>
      </w:pPr>
      <w:rPr>
        <w:rFonts w:ascii="Wingdings" w:hAnsi="Wingdings" w:hint="default"/>
      </w:rPr>
    </w:lvl>
    <w:lvl w:ilvl="5" w:tplc="04090005" w:tentative="1">
      <w:start w:val="1"/>
      <w:numFmt w:val="bullet"/>
      <w:lvlText w:val=""/>
      <w:lvlJc w:val="left"/>
      <w:pPr>
        <w:ind w:left="2999" w:hanging="480"/>
      </w:pPr>
      <w:rPr>
        <w:rFonts w:ascii="Wingdings" w:hAnsi="Wingdings" w:hint="default"/>
      </w:rPr>
    </w:lvl>
    <w:lvl w:ilvl="6" w:tplc="04090001" w:tentative="1">
      <w:start w:val="1"/>
      <w:numFmt w:val="bullet"/>
      <w:lvlText w:val=""/>
      <w:lvlJc w:val="left"/>
      <w:pPr>
        <w:ind w:left="3479" w:hanging="480"/>
      </w:pPr>
      <w:rPr>
        <w:rFonts w:ascii="Wingdings" w:hAnsi="Wingdings" w:hint="default"/>
      </w:rPr>
    </w:lvl>
    <w:lvl w:ilvl="7" w:tplc="04090003" w:tentative="1">
      <w:start w:val="1"/>
      <w:numFmt w:val="bullet"/>
      <w:lvlText w:val=""/>
      <w:lvlJc w:val="left"/>
      <w:pPr>
        <w:ind w:left="3959" w:hanging="480"/>
      </w:pPr>
      <w:rPr>
        <w:rFonts w:ascii="Wingdings" w:hAnsi="Wingdings" w:hint="default"/>
      </w:rPr>
    </w:lvl>
    <w:lvl w:ilvl="8" w:tplc="04090005" w:tentative="1">
      <w:start w:val="1"/>
      <w:numFmt w:val="bullet"/>
      <w:lvlText w:val=""/>
      <w:lvlJc w:val="left"/>
      <w:pPr>
        <w:ind w:left="4439" w:hanging="480"/>
      </w:pPr>
      <w:rPr>
        <w:rFonts w:ascii="Wingdings" w:hAnsi="Wingdings" w:hint="default"/>
      </w:rPr>
    </w:lvl>
  </w:abstractNum>
  <w:abstractNum w:abstractNumId="7">
    <w:nsid w:val="6BA13B3E"/>
    <w:multiLevelType w:val="hybridMultilevel"/>
    <w:tmpl w:val="B85AE13A"/>
    <w:lvl w:ilvl="0" w:tplc="04090017">
      <w:start w:val="1"/>
      <w:numFmt w:val="lowerLetter"/>
      <w:lvlText w:val="%1)"/>
      <w:lvlJc w:val="left"/>
      <w:pPr>
        <w:ind w:left="1210" w:hanging="480"/>
      </w:pPr>
    </w:lvl>
    <w:lvl w:ilvl="1" w:tplc="0409001B">
      <w:start w:val="1"/>
      <w:numFmt w:val="lowerRoman"/>
      <w:lvlText w:val="%2."/>
      <w:lvlJc w:val="right"/>
      <w:pPr>
        <w:ind w:left="1690" w:hanging="480"/>
      </w:pPr>
    </w:lvl>
    <w:lvl w:ilvl="2" w:tplc="0409001B" w:tentative="1">
      <w:start w:val="1"/>
      <w:numFmt w:val="lowerRoman"/>
      <w:lvlText w:val="%3."/>
      <w:lvlJc w:val="right"/>
      <w:pPr>
        <w:ind w:left="2170" w:hanging="480"/>
      </w:pPr>
    </w:lvl>
    <w:lvl w:ilvl="3" w:tplc="0409000F" w:tentative="1">
      <w:start w:val="1"/>
      <w:numFmt w:val="decimal"/>
      <w:lvlText w:val="%4."/>
      <w:lvlJc w:val="left"/>
      <w:pPr>
        <w:ind w:left="2650" w:hanging="480"/>
      </w:pPr>
    </w:lvl>
    <w:lvl w:ilvl="4" w:tplc="04090019" w:tentative="1">
      <w:start w:val="1"/>
      <w:numFmt w:val="lowerLetter"/>
      <w:lvlText w:val="%5)"/>
      <w:lvlJc w:val="left"/>
      <w:pPr>
        <w:ind w:left="3130" w:hanging="480"/>
      </w:pPr>
    </w:lvl>
    <w:lvl w:ilvl="5" w:tplc="0409001B" w:tentative="1">
      <w:start w:val="1"/>
      <w:numFmt w:val="lowerRoman"/>
      <w:lvlText w:val="%6."/>
      <w:lvlJc w:val="right"/>
      <w:pPr>
        <w:ind w:left="3610" w:hanging="480"/>
      </w:pPr>
    </w:lvl>
    <w:lvl w:ilvl="6" w:tplc="0409000F" w:tentative="1">
      <w:start w:val="1"/>
      <w:numFmt w:val="decimal"/>
      <w:lvlText w:val="%7."/>
      <w:lvlJc w:val="left"/>
      <w:pPr>
        <w:ind w:left="4090" w:hanging="480"/>
      </w:pPr>
    </w:lvl>
    <w:lvl w:ilvl="7" w:tplc="04090019" w:tentative="1">
      <w:start w:val="1"/>
      <w:numFmt w:val="lowerLetter"/>
      <w:lvlText w:val="%8)"/>
      <w:lvlJc w:val="left"/>
      <w:pPr>
        <w:ind w:left="4570" w:hanging="480"/>
      </w:pPr>
    </w:lvl>
    <w:lvl w:ilvl="8" w:tplc="0409001B" w:tentative="1">
      <w:start w:val="1"/>
      <w:numFmt w:val="lowerRoman"/>
      <w:lvlText w:val="%9."/>
      <w:lvlJc w:val="right"/>
      <w:pPr>
        <w:ind w:left="5050" w:hanging="4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83"/>
    <w:rsid w:val="000D23BE"/>
    <w:rsid w:val="000D5656"/>
    <w:rsid w:val="000F14D1"/>
    <w:rsid w:val="001468D1"/>
    <w:rsid w:val="00183EA4"/>
    <w:rsid w:val="001C1D2D"/>
    <w:rsid w:val="00287FCC"/>
    <w:rsid w:val="002D38DD"/>
    <w:rsid w:val="003E5EC7"/>
    <w:rsid w:val="004464D1"/>
    <w:rsid w:val="00532B56"/>
    <w:rsid w:val="00571D3A"/>
    <w:rsid w:val="0064114C"/>
    <w:rsid w:val="0067668A"/>
    <w:rsid w:val="006900BE"/>
    <w:rsid w:val="00745B4E"/>
    <w:rsid w:val="007558E3"/>
    <w:rsid w:val="00815F90"/>
    <w:rsid w:val="00870792"/>
    <w:rsid w:val="008C2E93"/>
    <w:rsid w:val="00922FC9"/>
    <w:rsid w:val="009469CD"/>
    <w:rsid w:val="00AF60CA"/>
    <w:rsid w:val="00B15735"/>
    <w:rsid w:val="00B703C1"/>
    <w:rsid w:val="00B87483"/>
    <w:rsid w:val="00B879A3"/>
    <w:rsid w:val="00BE3B4C"/>
    <w:rsid w:val="00C271EA"/>
    <w:rsid w:val="00CB5C8F"/>
    <w:rsid w:val="00D44F7E"/>
    <w:rsid w:val="00DC3F03"/>
    <w:rsid w:val="00E20866"/>
    <w:rsid w:val="00E72A9E"/>
    <w:rsid w:val="00E80983"/>
    <w:rsid w:val="00F3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C1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05BCE"/>
    <w:pPr>
      <w:spacing w:line="240" w:lineRule="atLeast"/>
    </w:pPr>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ument">
    <w:name w:val="document"/>
    <w:basedOn w:val="a"/>
    <w:pPr>
      <w:spacing w:line="320" w:lineRule="atLeast"/>
    </w:pPr>
  </w:style>
  <w:style w:type="paragraph" w:customStyle="1" w:styleId="div">
    <w:name w:val="div"/>
    <w:basedOn w:val="a"/>
  </w:style>
  <w:style w:type="character" w:customStyle="1" w:styleId="documentleft-box">
    <w:name w:val="document_left-box"/>
    <w:basedOn w:val="a0"/>
  </w:style>
  <w:style w:type="paragraph" w:customStyle="1" w:styleId="documentdivfirstsection">
    <w:name w:val="document_div_firstsection"/>
    <w:basedOn w:val="a"/>
  </w:style>
  <w:style w:type="paragraph" w:customStyle="1" w:styleId="documentdivparagraph">
    <w:name w:val="document_div_paragraph"/>
    <w:basedOn w:val="a"/>
  </w:style>
  <w:style w:type="paragraph" w:customStyle="1" w:styleId="documentname">
    <w:name w:val="document_name"/>
    <w:basedOn w:val="a"/>
    <w:pPr>
      <w:spacing w:line="920" w:lineRule="atLeast"/>
    </w:pPr>
    <w:rPr>
      <w:b/>
      <w:bCs/>
      <w:color w:val="0187DE"/>
      <w:sz w:val="72"/>
      <w:szCs w:val="72"/>
    </w:rPr>
  </w:style>
  <w:style w:type="character" w:customStyle="1" w:styleId="span">
    <w:name w:val="span"/>
    <w:basedOn w:val="a0"/>
    <w:rPr>
      <w:bdr w:val="none" w:sz="0" w:space="0" w:color="auto"/>
      <w:vertAlign w:val="baseline"/>
    </w:rPr>
  </w:style>
  <w:style w:type="paragraph" w:customStyle="1" w:styleId="documentresumeTitle">
    <w:name w:val="document_resumeTitle"/>
    <w:basedOn w:val="a"/>
    <w:pPr>
      <w:spacing w:line="420" w:lineRule="atLeast"/>
    </w:pPr>
    <w:rPr>
      <w:color w:val="0187DE"/>
      <w:sz w:val="32"/>
      <w:szCs w:val="32"/>
    </w:rPr>
  </w:style>
  <w:style w:type="paragraph" w:customStyle="1" w:styleId="documentsection">
    <w:name w:val="document_section"/>
    <w:basedOn w:val="a"/>
  </w:style>
  <w:style w:type="character" w:customStyle="1" w:styleId="documentaddressaddressleft">
    <w:name w:val="document_address_addressleft"/>
    <w:basedOn w:val="a0"/>
  </w:style>
  <w:style w:type="character" w:customStyle="1" w:styleId="txtBold">
    <w:name w:val="txtBold"/>
    <w:basedOn w:val="a0"/>
    <w:rPr>
      <w:b/>
      <w:bCs/>
    </w:rPr>
  </w:style>
  <w:style w:type="character" w:customStyle="1" w:styleId="documentaddressaddressright">
    <w:name w:val="document_address_addressright"/>
    <w:basedOn w:val="a0"/>
  </w:style>
  <w:style w:type="table" w:customStyle="1" w:styleId="documentaddress">
    <w:name w:val="document_address"/>
    <w:basedOn w:val="a1"/>
    <w:tblPr>
      <w:tblInd w:w="0" w:type="dxa"/>
      <w:tblCellMar>
        <w:top w:w="0" w:type="dxa"/>
        <w:left w:w="108" w:type="dxa"/>
        <w:bottom w:w="0" w:type="dxa"/>
        <w:right w:w="108" w:type="dxa"/>
      </w:tblCellMar>
    </w:tblPr>
  </w:style>
  <w:style w:type="paragraph" w:customStyle="1" w:styleId="documentleft-boxParagraph">
    <w:name w:val="document_left-box Paragraph"/>
    <w:basedOn w:val="a"/>
  </w:style>
  <w:style w:type="character" w:customStyle="1" w:styleId="documentright-box">
    <w:name w:val="document_right-box"/>
    <w:basedOn w:val="a0"/>
  </w:style>
  <w:style w:type="table" w:customStyle="1" w:styleId="documenttopsection">
    <w:name w:val="document_topsection"/>
    <w:basedOn w:val="a1"/>
    <w:tblPr>
      <w:tblInd w:w="0" w:type="dxa"/>
      <w:tblCellMar>
        <w:top w:w="0" w:type="dxa"/>
        <w:left w:w="108" w:type="dxa"/>
        <w:bottom w:w="0" w:type="dxa"/>
        <w:right w:w="108" w:type="dxa"/>
      </w:tblCellMar>
    </w:tblPr>
  </w:style>
  <w:style w:type="paragraph" w:customStyle="1" w:styleId="documentdivnoPind">
    <w:name w:val="document_div_noPind"/>
    <w:basedOn w:val="a"/>
  </w:style>
  <w:style w:type="paragraph" w:customStyle="1" w:styleId="documentulli">
    <w:name w:val="document_ul_li"/>
    <w:basedOn w:val="a"/>
  </w:style>
  <w:style w:type="character" w:customStyle="1" w:styleId="documentsectioniconCell">
    <w:name w:val="document_section_iconCell"/>
    <w:basedOn w:val="a0"/>
  </w:style>
  <w:style w:type="character" w:customStyle="1" w:styleId="documentheadingIcon">
    <w:name w:val="document_headingIcon"/>
    <w:basedOn w:val="a0"/>
  </w:style>
  <w:style w:type="character" w:customStyle="1" w:styleId="documentsectiontitleCell">
    <w:name w:val="document_section_titleCell"/>
    <w:basedOn w:val="a0"/>
  </w:style>
  <w:style w:type="paragraph" w:customStyle="1" w:styleId="documentsectiontitle">
    <w:name w:val="document_sectiontitle"/>
    <w:basedOn w:val="a"/>
    <w:pPr>
      <w:spacing w:line="420" w:lineRule="atLeast"/>
    </w:pPr>
    <w:rPr>
      <w:color w:val="0187DE"/>
      <w:sz w:val="32"/>
      <w:szCs w:val="32"/>
    </w:rPr>
  </w:style>
  <w:style w:type="character" w:customStyle="1" w:styleId="documentsectiontitleCharacter">
    <w:name w:val="document_sectiontitle Character"/>
    <w:basedOn w:val="a0"/>
    <w:rPr>
      <w:color w:val="0187DE"/>
      <w:sz w:val="32"/>
      <w:szCs w:val="32"/>
    </w:rPr>
  </w:style>
  <w:style w:type="table" w:customStyle="1" w:styleId="documentheading">
    <w:name w:val="document_heading"/>
    <w:basedOn w:val="a1"/>
    <w:tblPr>
      <w:tblInd w:w="0" w:type="dxa"/>
      <w:tblCellMar>
        <w:top w:w="0" w:type="dxa"/>
        <w:left w:w="108" w:type="dxa"/>
        <w:bottom w:w="0" w:type="dxa"/>
        <w:right w:w="108" w:type="dxa"/>
      </w:tblCellMar>
    </w:tblPr>
  </w:style>
  <w:style w:type="character" w:customStyle="1" w:styleId="spandateswrapper">
    <w:name w:val="span_dates_wrapper"/>
    <w:basedOn w:val="span"/>
    <w:rPr>
      <w:sz w:val="22"/>
      <w:szCs w:val="22"/>
      <w:bdr w:val="none" w:sz="0" w:space="0" w:color="auto"/>
      <w:vertAlign w:val="baseline"/>
    </w:rPr>
  </w:style>
  <w:style w:type="paragraph" w:customStyle="1" w:styleId="spandateswrapperParagraph">
    <w:name w:val="span_dates_wrapper Paragraph"/>
    <w:basedOn w:val="spanParagraph"/>
    <w:pPr>
      <w:pBdr>
        <w:right w:val="none" w:sz="0" w:space="5" w:color="auto"/>
      </w:pBdr>
      <w:spacing w:line="340" w:lineRule="atLeast"/>
    </w:pPr>
    <w:rPr>
      <w:sz w:val="22"/>
      <w:szCs w:val="22"/>
    </w:rPr>
  </w:style>
  <w:style w:type="paragraph" w:customStyle="1" w:styleId="spanParagraph">
    <w:name w:val="span Paragraph"/>
    <w:basedOn w:val="a"/>
  </w:style>
  <w:style w:type="character" w:customStyle="1" w:styleId="documentsinglecolumn">
    <w:name w:val="document_singlecolumn"/>
    <w:basedOn w:val="a0"/>
  </w:style>
  <w:style w:type="character" w:customStyle="1" w:styleId="documentmb5">
    <w:name w:val="document_mb5"/>
    <w:basedOn w:val="a0"/>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paragraph" w:customStyle="1" w:styleId="documentmb5Paragraph">
    <w:name w:val="document_mb5 Paragraph"/>
    <w:basedOn w:val="a"/>
    <w:pPr>
      <w:pBdr>
        <w:bottom w:val="none" w:sz="0" w:space="5" w:color="auto"/>
      </w:pBdr>
    </w:pPr>
  </w:style>
  <w:style w:type="paragraph" w:customStyle="1" w:styleId="spanpaddedline">
    <w:name w:val="span_paddedline"/>
    <w:basedOn w:val="spanParagraph"/>
  </w:style>
  <w:style w:type="table" w:customStyle="1" w:styleId="documentdivparagraphTable">
    <w:name w:val="document_div_paragraph Table"/>
    <w:basedOn w:val="a1"/>
    <w:tblPr>
      <w:tblInd w:w="0" w:type="dxa"/>
      <w:tblCellMar>
        <w:top w:w="0" w:type="dxa"/>
        <w:left w:w="108" w:type="dxa"/>
        <w:bottom w:w="0" w:type="dxa"/>
        <w:right w:w="108" w:type="dxa"/>
      </w:tblCellMar>
    </w:tblPr>
  </w:style>
  <w:style w:type="paragraph" w:customStyle="1" w:styleId="documentrtngSecparagraph">
    <w:name w:val="document_rtngSec_paragraph"/>
    <w:basedOn w:val="a"/>
  </w:style>
  <w:style w:type="paragraph" w:customStyle="1" w:styleId="documentsinglecolumnParagraph">
    <w:name w:val="document_singlecolumn Paragraph"/>
    <w:basedOn w:val="a"/>
  </w:style>
  <w:style w:type="character" w:customStyle="1" w:styleId="ratvtextpnth-last-child1">
    <w:name w:val="ratvtext_p_nth-last-child(1)"/>
    <w:basedOn w:val="a0"/>
  </w:style>
  <w:style w:type="character" w:customStyle="1" w:styleId="ratvcontainer">
    <w:name w:val="ratvcontainer"/>
    <w:basedOn w:val="a0"/>
  </w:style>
  <w:style w:type="paragraph" w:customStyle="1" w:styleId="documenttxtRight">
    <w:name w:val="document_txtRight"/>
    <w:basedOn w:val="a"/>
    <w:pPr>
      <w:spacing w:line="220" w:lineRule="atLeast"/>
      <w:jc w:val="right"/>
    </w:pPr>
  </w:style>
  <w:style w:type="paragraph" w:customStyle="1" w:styleId="p">
    <w:name w:val="p"/>
    <w:basedOn w:val="a"/>
  </w:style>
  <w:style w:type="character" w:customStyle="1" w:styleId="divdocumentjobtitle">
    <w:name w:val="div_document_jobtitle"/>
    <w:basedOn w:val="a0"/>
    <w:rPr>
      <w:sz w:val="28"/>
      <w:szCs w:val="28"/>
    </w:rPr>
  </w:style>
  <w:style w:type="character" w:customStyle="1" w:styleId="10">
    <w:name w:val="要点1"/>
    <w:basedOn w:val="a0"/>
    <w:rPr>
      <w:bdr w:val="none" w:sz="0" w:space="0" w:color="auto"/>
      <w:vertAlign w:val="baseline"/>
    </w:rPr>
  </w:style>
  <w:style w:type="character" w:customStyle="1" w:styleId="u">
    <w:name w:val="u"/>
    <w:basedOn w:val="a0"/>
    <w:rPr>
      <w:bdr w:val="none" w:sz="0" w:space="0" w:color="auto"/>
      <w:vertAlign w:val="baseline"/>
    </w:rPr>
  </w:style>
  <w:style w:type="character" w:styleId="a3">
    <w:name w:val="Hyperlink"/>
    <w:basedOn w:val="a0"/>
    <w:uiPriority w:val="99"/>
    <w:unhideWhenUsed/>
    <w:rsid w:val="001468D1"/>
    <w:rPr>
      <w:color w:val="0563C1" w:themeColor="hyperlink"/>
      <w:u w:val="single"/>
    </w:rPr>
  </w:style>
  <w:style w:type="paragraph" w:styleId="a4">
    <w:name w:val="List Paragraph"/>
    <w:basedOn w:val="a"/>
    <w:uiPriority w:val="34"/>
    <w:unhideWhenUsed/>
    <w:qFormat/>
    <w:rsid w:val="0067668A"/>
    <w:pPr>
      <w:spacing w:after="60" w:line="259" w:lineRule="auto"/>
      <w:ind w:left="720"/>
      <w:contextualSpacing/>
      <w:jc w:val="center"/>
    </w:pPr>
    <w:rPr>
      <w:rFonts w:asciiTheme="minorHAnsi" w:hAnsiTheme="minorHAnsi" w:cstheme="minorBidi"/>
      <w:sz w:val="20"/>
      <w:szCs w:val="20"/>
      <w:lang w:eastAsia="en-US"/>
    </w:rPr>
  </w:style>
  <w:style w:type="character" w:styleId="a5">
    <w:name w:val="FollowedHyperlink"/>
    <w:basedOn w:val="a0"/>
    <w:uiPriority w:val="99"/>
    <w:semiHidden/>
    <w:unhideWhenUsed/>
    <w:rsid w:val="000D2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Brandon0916/ResumeFolder/tree/main/DataScience/CSC_370(SQL_courses)" TargetMode="External"/><Relationship Id="rId21" Type="http://schemas.openxmlformats.org/officeDocument/2006/relationships/hyperlink" Target="https://github.com/Brandon0916/ResumeFolder/tree/main/DataScience/SENG_474(Data_Mining)" TargetMode="External"/><Relationship Id="rId22" Type="http://schemas.openxmlformats.org/officeDocument/2006/relationships/hyperlink" Target="https://github.com/Brandon0916/ResumeFolder/tree/main/DataScience/CSC_421(AritificialIntelligence)" TargetMode="External"/><Relationship Id="rId23" Type="http://schemas.openxmlformats.org/officeDocument/2006/relationships/hyperlink" Target="https://github.com/Brandon0916/ResumeFolder/tree/main/DataScience/Statistic_Courses" TargetMode="External"/><Relationship Id="rId24" Type="http://schemas.openxmlformats.org/officeDocument/2006/relationships/hyperlink" Target="mailto:Natasha.Neumann@gov.bc.ca" TargetMode="External"/><Relationship Id="rId25" Type="http://schemas.openxmlformats.org/officeDocument/2006/relationships/hyperlink" Target="mailto:liuyongbo.wh@ccbft.com"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github.com/Brandon0916/ResumeFolder/tree/main/DataScience/2020_WADF_Climate_Data_Process"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github.com/Brandon0916/ResumeFolder/tree/main/DataScience/Covid" TargetMode="External"/><Relationship Id="rId19" Type="http://schemas.openxmlformats.org/officeDocument/2006/relationships/hyperlink" Target="https://github.com/Brandon0916/ResumeFolder/tree/main/DataScience/2020_Election_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inkedin.com/in/zimeng-brandon-ming-588559121/" TargetMode="External"/><Relationship Id="rId8" Type="http://schemas.openxmlformats.org/officeDocument/2006/relationships/hyperlink" Target="https://github.com/Brandon0916/ResumeFold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1410</Words>
  <Characters>8039</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ZimengMingResearch Technician (Data Specialist)</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ZimengMingResearch Technician (Data Specialist)</dc:title>
  <cp:lastModifiedBy>Ming, Zimeng FLNR:EX</cp:lastModifiedBy>
  <cp:revision>2</cp:revision>
  <cp:lastPrinted>2021-01-29T03:03:00Z</cp:lastPrinted>
  <dcterms:created xsi:type="dcterms:W3CDTF">2021-01-29T03:03:00Z</dcterms:created>
  <dcterms:modified xsi:type="dcterms:W3CDTF">2021-01-29T03:03:00Z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60e3ed95-d2c4-4913-bb2c-86caff3628d5</vt:lpwstr>
  </property>
  <property fmtid="{D5CDD505-2E9C-101B-9397-08002B2CF9AE}" pid="3" name="x1ye=0">
    <vt:lpwstr>+GoAAB+LCAAAAAAABAAUlzW2pQAQRBdEgDw0xN2dDP+46+qHCQk4B7qrq279MAFhMYGEftSPhSCMxigB5RH8e0B/NExTrSUXQarfSaT5Jrcav7PwzuKPKrWAF6MyWCiQgjw38Da2ATIJ5Uu83bj1qA/y5WHcZY05wn+Ms9kxeWiasTW5ZDY5I/+B7xmyXQkNWiB4jOqYTZwVP4+xLfVxszimsunPnw5tDgfq/WnF9/KBPFdocpyoXT+uy4AQRBJ</vt:lpwstr>
  </property>
  <property fmtid="{D5CDD505-2E9C-101B-9397-08002B2CF9AE}" pid="4" name="x1ye=1">
    <vt:lpwstr>2TtNO//6h3HbAkF+PQoqEtSZXRksurtA+lKftxJz5DUYJF8mWy5GB09njgaod9BaDsTlsraXVlVfufNHRr+ReEZL5vaF0D/0keir3AqOhhuaBgm8qO1xFcZYwGxXUYoxXIeqMGyEvXGnshi4LNrLYtuE/NDRa7Nb+zv0ImNBpfbN1YDdq/LXS6qXHrrGM+z7rJlSWSzUSwB+suBRWcBWYKvfW9S8xB/l8RurdqAnpC/C8srXhvO0GBq4ZDPrTCL</vt:lpwstr>
  </property>
  <property fmtid="{D5CDD505-2E9C-101B-9397-08002B2CF9AE}" pid="5" name="x1ye=10">
    <vt:lpwstr>QyVqvgNYz/xHGDGhQDpgOk3MXg6gLLBGVMy7Wb31+9pOEWo9Mcd5Jf34ynj5pJNwmUAtPoN6vk7YKyRCqbEA5fzxyU7A2HF+EYWv0o4v3vIrxGFqzecEvBsgwwiZLOnRFog0tII2agD+/nqoIP/W6EzZyek0WOsOw58wk+Oh6Br8l99qTc0PHZuwQugh06KM/sel+KubawBwQCl02E8X1Pszqd0YV1AfnwTn6vYj4B+JvUQ/bLA7zki9W73Jdvl</vt:lpwstr>
  </property>
  <property fmtid="{D5CDD505-2E9C-101B-9397-08002B2CF9AE}" pid="6" name="x1ye=100">
    <vt:lpwstr>MS1TgKKSNT/bccXUZVuWx/pi3II6mY2b4qTNnzizGkHe3P7LC9bLkpRDdNhY2TySci0mUrp3DTqM26KGrIgsmPd3oBeHu6FCMZML+CFUgJy7b/ZErErmzZarBH0+LSd164dbcN7+GVfCh9wa0iAL78NFJ5BRc6nXqnwWfLI3l3/boOgOtpDOL+1bRFL4dlNuv6HMl97UXqULdJs8UMVHwumXXB5Nba9+Dfgyw/U5AVk3T00wAOk6YdUjhhOaeeY</vt:lpwstr>
  </property>
  <property fmtid="{D5CDD505-2E9C-101B-9397-08002B2CF9AE}" pid="7" name="x1ye=101">
    <vt:lpwstr>RAV44vEGu9lgu98v9FN9TC0QQdJJY6G+psVq0WMgrajvoY+4ZxRRjDRBfDYEmhAUPIuczIiecXReGSEUh8cyC/HbRuyYuzZRvFBBDRYc57Rx+8JAGwV4T/iMT+PlLM/tEEjrK/SRVvIP7+YmnU0/hNe/sWME3cwugiiDvbeQooMVjynjfnWYaOKDBti2cqfSIwe3o7K9XvHZmmVnEBhWEl9pNGOMRBdrDnhIn249a8AF/IeQY+/h4kO+rxem0JC</vt:lpwstr>
  </property>
  <property fmtid="{D5CDD505-2E9C-101B-9397-08002B2CF9AE}" pid="8" name="x1ye=102">
    <vt:lpwstr>k17GvOs7zt+0HNeHiPcJDkOsiDbBxIQMTltbIOnrFak6JxcuoasIQx7PlGsw1dxhvDyUVDoNFX6qP5S9W+JIJkcDcsIhHfU/jYe9pA9tMnTpP4N5IpK8w5zT0NA6jMmwST9sBrLBOp+LQB3Jo2Yj6n+FgsUFN3kWfr9lctL5sOY7EpHXX+ddbKrC6/jgJzBz1YVgWPmnURLnUCBBWXufoII7Nn8Q4kAeay2X0wbSls8wHQSgcYn3xy8PA4tn6Es</vt:lpwstr>
  </property>
  <property fmtid="{D5CDD505-2E9C-101B-9397-08002B2CF9AE}" pid="9" name="x1ye=103">
    <vt:lpwstr>ofBPDFSHnw6jN+lbUKpoOaDyg5A/GU+uCmbKU/ZSn4SnYOw8FX+OEt/XwgQS2WfhcCrISmIEvbviyUlqQBXG3QmjSzZnRq9O5I4k3XZLCOvTtB/G+pIADK/A9MAxOLRaX/1Mw+9oRn4Loo9abFXiNZ2QRT692awXxgBoeKnAlsiRqXj01bA7m27zDoEIc/h8N1sSCYKYRZHbpiIvFLNxw4xqd0FKIGBCChRgqIBUEyQ7k9QvC0jWxjD7wLAOvpG</vt:lpwstr>
  </property>
  <property fmtid="{D5CDD505-2E9C-101B-9397-08002B2CF9AE}" pid="10" name="x1ye=104">
    <vt:lpwstr>PqlgcyAO8qQHXBGqtyD76urc2FiZkBFVrCXh0VKeOwDE5AJoxxsHwHIayL9DpuLkY9U8itfaZ8P06Ygkj5n5Vei+9I+N6SIOvEHkHd6L+OoMhCDet6HmqU+mVKbu/pBZFLhAC/oLfN7Rsim+immLV08iGMUvLDbE/WWnMNEHlHYS6aFd4sUOUL+lH1NdR79njvH0FaaNECekSkefjPc1zS1Y1gRQw0yoYsG9wUPsVJzR5QKZa+nFR8Csvl9tOk1</vt:lpwstr>
  </property>
  <property fmtid="{D5CDD505-2E9C-101B-9397-08002B2CF9AE}" pid="11" name="x1ye=105">
    <vt:lpwstr>nidQWMdCOhqYncaPv7FLQbmlNlIXN529vq11+k9BX4aRKjZA+GjHOfOPtj1cOJrvlFMX3ZvS1faVeFMg3+rO8cBT5ZeuZs9g8ZSHpCMrnE7fNxLse1OTDl8VYOhPUyQLn7chS3pwHXuKSlAmcS6bZSYBrK5+H9xKMiVx1K/PrGfupmJn6hFN99nJDq/rHM+x3qGzOBuUguymaIqQPZiaguI1b7tL7ZJTKbHDOwkvRNhga7nn9+KGKpLwyKbN+R5</vt:lpwstr>
  </property>
  <property fmtid="{D5CDD505-2E9C-101B-9397-08002B2CF9AE}" pid="12" name="x1ye=106">
    <vt:lpwstr>CTU6VrRB5AzMdlsB8eNz/F+dwfHafek7ze6n0ga84oJFpoBOHFENuFRk+P8fN7iPoti/EaanrQxzgIwxCIutT57GuIzzTdTSD0jNlELe+JoTFQ/KNGPvJOxZ7pYN/eWgYmN4BnZsLGjKv7bH5gjsRKoCA7TycexQa6E62k/LXCs4wFWUKJypZ0BzyXpAD0w+tV1K/cM+ae0UxXvtiyuVBgrCDwuPiWCbOuaMNK5BwxIPRrj4Qm1ZZXEAlJeZsrv</vt:lpwstr>
  </property>
  <property fmtid="{D5CDD505-2E9C-101B-9397-08002B2CF9AE}" pid="13" name="x1ye=107">
    <vt:lpwstr>InfNJiUnWTdUn3vCR53FiRabZZR+kbmKebENe/XoKl0CIJGaBplhNZwT1mUc6c5yTLLQEv8OqohISuuewfYt5HhleE5r1UcVWVI4MeytNbHZ1r6zuOQO8wY6PaBwoIRSm5bknZEFsvn8bAlI0xT6e485EPVj0kOJCLWLL/DcJ7w43kEHb6sTtpjNJdo5Lx4CufcmGOc9EvElFCMwVCfyAET/qOYfMgC0m+IkW5ZcWX727or+wX+vepb+6kO3mkV</vt:lpwstr>
  </property>
  <property fmtid="{D5CDD505-2E9C-101B-9397-08002B2CF9AE}" pid="14" name="x1ye=108">
    <vt:lpwstr>dhS2Kds7g3+XEpBgtfv6yfKKKbtfyMnbstKm/Rp7nWaEsox/LkpyYPNjG4GoKY+C9YMMhu1PoIxIf24YACMVKYVJVsxpypqyR2Fj9YSjtp7A2YIMDS0jx+/Lsf/9+w8ku7O3+GoAAA==</vt:lpwstr>
  </property>
  <property fmtid="{D5CDD505-2E9C-101B-9397-08002B2CF9AE}" pid="15" name="x1ye=11">
    <vt:lpwstr>DVhBzhY284RI1kdVmRvKGmoWgKKYYlk+weyVu6T01yTJB7LDS2uMN9UoCVGNUOA8g2FVw36VPitHmgjv6VQ2/uTXrHQgn3yc4kcr1wUV1PiUvVvTfE/W0M+Si285eSNDDJFhz46troyDWnmREu689T4Q9iz8xCT0P6RP+oqjNnrVhzM8yuRc2sbqMrr9zbCnmBwiCm4JTZLDrDDg4vA8RixVP8HMYpbIZe2JL/uNEOwm8na0azLFlNWVf9ATyab</vt:lpwstr>
  </property>
  <property fmtid="{D5CDD505-2E9C-101B-9397-08002B2CF9AE}" pid="16" name="x1ye=12">
    <vt:lpwstr>3qXZpIaPxkPgGQVdVYC2QrV4MBiBvTjHINJkNi+WkD2QE05TMPWMC44hm9ckvLFhjKncjTU2W1x2nk+Pxo57xrMDNEfIhGFWu/nLEzvNxaM2X0SUPaSprqh86gEnMIjVMgVGJbbdMs+VXEx5w1/S23E9NQHCqwqvbG9rzG+BvzT2UxA6AWm/kIDINKXxJI2B7uzZ2zqHeYTdu98qddwMbVTUTykZfP4SHRnqv9wLl8TsznEK4efOQHSsuUau9n7</vt:lpwstr>
  </property>
  <property fmtid="{D5CDD505-2E9C-101B-9397-08002B2CF9AE}" pid="17" name="x1ye=13">
    <vt:lpwstr>YB+7v4bDewF2UI3Xk8O/fxCNOXD/oWZNmh7REU3s+s2YvaXfrX3r6GGaJLEgqa9CGg9sGz95Zv3l6CwSBzChlWtGelFy3e3oioiz/IvyHyv3DdiwYcX3V2ll3in++9TaeUb329RfVtHUB/eogBRSV4Yf3b0nZcVuGk/+KF2icAyrwUcF65dO68d1yn8+JfwDkfArnHBfI2IH0fCWTCEAFPFRWHDj77djoyA7biA8CQrOLmuIVWD694Kpae8uKpb</vt:lpwstr>
  </property>
  <property fmtid="{D5CDD505-2E9C-101B-9397-08002B2CF9AE}" pid="18" name="x1ye=14">
    <vt:lpwstr>PcWVhz5WrrK7mEFQoDsAGGfgiEJ7t/Ov4tFuPnHDe8BgeGYQSw20FmDCgKGvf/XOtsOf3bIwBjcsl1UyXfCuxEnF9JfmyVsa65ubxHaWLqzzW7ZKFsqjOAGB0tPZczHwgeJGVYEZ9tAtAIpd3Ma8x3OHAJ1FNCAXLZ9MWTaueT2cCWlgB8LArpTfUrs2wFLJvFqfmCpmwtsIOxRy8GolUxsCg0yXaFehD+cwlFGq/lq5ck+9bHCc1pvly2e0+Ba</vt:lpwstr>
  </property>
  <property fmtid="{D5CDD505-2E9C-101B-9397-08002B2CF9AE}" pid="19" name="x1ye=15">
    <vt:lpwstr>l97c0oNgk1YMPxIP/MVzRYuzExImbvyHzjp9x5sbafDl9BoMpG1waJ2o+gGXCeWX44mqq7LqSDdaxXLYG/BU0PqM/ds9pDqm2lw1xd0tw/WZOMp9y86IEpA/kYObfknmPmnJR79C8hou5cRp4bAPFBXQCiN1MuM6R9iwfdYkyKRnyf9goFNCHiOqAQj7k7qFvFxyejq2CQFu50b8oJS0FH1j/Q/SL+A9NeAie5EcVRlfe8h/sPXDF7JzMbHxM43</vt:lpwstr>
  </property>
  <property fmtid="{D5CDD505-2E9C-101B-9397-08002B2CF9AE}" pid="20" name="x1ye=16">
    <vt:lpwstr>9xESNzmGWLtcoW+OHrFqyV/IRQEMZssogWoDz/tSXT6VFgwO8OwKWgxpzH8OOaPahbC8Xx1/1l+xmXuhslVThPqfsAbwBQI4fSjGtcI2Ml1z/6NXXP1qJJiKZX/Rl8bEsSawVaLgUOnlyqMH684K+w91vD9NeL0E19cnpfFCRIRsSCIaE3lzrPLf8DUyxtqu0k2x52D/hFd9dO0epxXZuJXpWstEj49axDzvRyhcsH7Kdf02IZRAPhZDJYswbWG</vt:lpwstr>
  </property>
  <property fmtid="{D5CDD505-2E9C-101B-9397-08002B2CF9AE}" pid="21" name="x1ye=17">
    <vt:lpwstr>C13brfdnQcAV4qVJ96zLM+NtUbL9XF7DnKosMwdgv8r5XYbT8vd5S7nsQ/+V172PkxfE+if1Z92K9sSuAhQMDKJkD7St1VED56My4Jel2F+c3LCdA3oV/OEE/0oUzfYVeZvCLeEB+O3/GG6zd0sru5bg+X4qflBrvkV7++/HWMUkUaM9+1PnC9QQH2mEworw8uKX8112rJqRU4j5iLJZOO5Kn8YlTruXpMPbOpAbjtSa4nuqFiJNWrCHHRhalBh</vt:lpwstr>
  </property>
  <property fmtid="{D5CDD505-2E9C-101B-9397-08002B2CF9AE}" pid="22" name="x1ye=18">
    <vt:lpwstr>5B0OcWirXV+wy8kHZCRV49qYay5Y8GfRmnNRq5SJn31eAdP0Tr9ReIdHGKJRfAeJjef4z7sJJmO9IdVYb9k6L1wAbDj1bMi0Lyj6Ui1tI+wSF/lPwGoh9O8eiAs7FjMWgqm8S8sOhOnbkoEWRn7HZJD2Z/NmDEO9rT1qCDgZ0HDCXNS98xU2P9UE953T2WVW2lmQQy9RY7w/ZhYjqFXSH4845JT4Wm+EJaQ6Ee59hy7t/UluOxEVz+dfXoCyMZB</vt:lpwstr>
  </property>
  <property fmtid="{D5CDD505-2E9C-101B-9397-08002B2CF9AE}" pid="23" name="x1ye=19">
    <vt:lpwstr>S8bGldIgs23Z+43BpUeRNhhg7GpDSO6bRIAwNulDQtIBFpu0u0TnvnzWXXKj8IV7yXFJMHGBMFCiyLiQ1i3bgrY5MdDftNCOpflAtEtUOf9NrYk4CK94/Ua6mGkuP+mwfurf6wwGozl9dEm83+BNWSsHOdRWqvNFOy4vjTPhlpM8Qe0ZoeBjKUjmKfyAec04CSSxpFR6BiinnbEN1lRrH+qwrH5xV/5IRJ/Jn9+XhhPlEraVPCcOTUaw+etHhQq</vt:lpwstr>
  </property>
  <property fmtid="{D5CDD505-2E9C-101B-9397-08002B2CF9AE}" pid="24" name="x1ye=2">
    <vt:lpwstr>F+V3MC9Hf4t5jfnFuhbnJDEnAKlaLWbqfrxxI1wsG1tao7TwQih97aoDt6xodzJCrpg9nlUa1CPaGqaQTcVek1WF+5cNQGBnBIVNBJuiNEKD+oPB5ONZ1LHPNiOpN6FEnhpcxZ1VTktzyYI9Hvf36MhkLrLvyRwt/sRZ5d/ZaNn4cV/HW/oyPkGiVBCqYhrWnhbhVNlSWOZSwdeZSTd1/L3KYo4afMkgitf5rE6+v5HoIkGYyj86p9MHXwZ167W</vt:lpwstr>
  </property>
  <property fmtid="{D5CDD505-2E9C-101B-9397-08002B2CF9AE}" pid="25" name="x1ye=20">
    <vt:lpwstr>sSyEe2S4WI+OAZ9E096vc64txujuJUklH5pV3Vv3risKYb2pE1nyPWXAXJ7zn1+pGOwxvEkY7eDv3wlV9KtA2oOmHZlP5SVp6pHfRqabB9RmxQglhh2fIDzFwkLTyhO6xgWm+zQmja04aDtX2kiQg9HT4MDLtixJFXNXXF3+Dk21//Bz2IDe0QPxz3UA+8lrCC5K+pwmNGLWPBhIgTQxLrZ76YCj8v2zunohIIoqp06WB4oJI4HCZyHNdQD2BiV</vt:lpwstr>
  </property>
  <property fmtid="{D5CDD505-2E9C-101B-9397-08002B2CF9AE}" pid="26" name="x1ye=21">
    <vt:lpwstr>TQa2+Yvey1F9MZfZEm/iBQJ93nkqIFWHdwH+K0Q91BxSLn0kva5+PUTTkL3EoynVKgf+CqK0TwJasAC61WNQN72v/ADPDsTfAB1qZD1SDnofjKZkG599M22dOgd0TNwPVK/tCixiE/711hL+GnCX6xqznn6OF3O9rn/d83gzJjQYK1J38nenfXwE+qKV/LFpRrewafn6tigMJ4Jx5jNykGG02Pjuhf0b2JyUFlbMH6vkzxRUWQoq33ZUtk89E+W</vt:lpwstr>
  </property>
  <property fmtid="{D5CDD505-2E9C-101B-9397-08002B2CF9AE}" pid="27" name="x1ye=22">
    <vt:lpwstr>ZetkLp4pC3cMVpoUflb9LyBOLs9JKXOpxw2C8MJsbdnWXbP16ow0GA/JcfFf4baAz8cnuFE8OBfMLqbWRTTdFXy5pwHs9bBT3C3gN6XYIgmE0laPrr7nBIbbxIOfzBP9xBsuzGkaq0EUVnGOzxzcMHbdxcSwF9fRyhtToUcwq2gqY4kAUxWLn4S2u0yQi81uhG/P2Mi+GIJofj8/e8ZVVSrLppupfZKCoJY7TspYYMSTq/vqZBkKiYDMf8eGNBF</vt:lpwstr>
  </property>
  <property fmtid="{D5CDD505-2E9C-101B-9397-08002B2CF9AE}" pid="28" name="x1ye=23">
    <vt:lpwstr>R7LRc7dJjI5Dr9ZhK9p5E07wpsrADZHnz4tjn1gwPLvB5rIUwUQFCa2BLU1dFAsCwwTSb+JHvrOw/J/HX2XLt1cWD8kSrFyGwGj99G3qLIRvzXenYH2+TiWdUX+XS6CIdUj/46qA6VHx57UhYGEBvX7bDuVpoKQCwd0C1l0nKQRSU+Q8NlAObZuV0O+WIHxviJlwCRF46SbcNE0+OWtl51oZGqVzZwnCt0exfSkg/Z2ffjIJwUe2EQuucAcDaDE</vt:lpwstr>
  </property>
  <property fmtid="{D5CDD505-2E9C-101B-9397-08002B2CF9AE}" pid="29" name="x1ye=24">
    <vt:lpwstr>gghRFNJEIQmjNlJ82RrkGK232jKgeZ2A4SyCY6tUFKoa22qWT6YFKKFsOA12lM5INnAK9yf5lyAk9wRiAjf5+8dJ2lU40UL97QUXAcjXROs54eQkutVreRdMKSkHe8eS5Zkjuo6/q8/kR1jxQ45eXhvPWHXV3EvcP6gF0ofmcIMIW2GHfeqIsKQj1NHrOzo00UJ9pdgoAMmLW/saHxMLDIIiXXYhMGXFP6fRRKlMrVw1d8o0JKd5h7aBjUKGY1b</vt:lpwstr>
  </property>
  <property fmtid="{D5CDD505-2E9C-101B-9397-08002B2CF9AE}" pid="30" name="x1ye=25">
    <vt:lpwstr>3D4eWRPySj5mhVVC/ihOP9LS8gDfnA6DLXxBpsV4OqnXXC43Xnaqg32kvpSHICaQNgaLGPUwDmjpb6W2yB0YUKwKeszLlitJcocXny8ZmutQskS+VvCQfSHsZYdsP3/gNtJXYf8GlnLdj+hE5sXqBeZwEEcqzvlQKZjKL2A/ytyCjgF/J20nWTpId81fpc9g18+8bhyCgGaeVohezrstmR37FnmY/U6sPVWrQf6HdlgYHNRYE3peuFUJj5fF7p+</vt:lpwstr>
  </property>
  <property fmtid="{D5CDD505-2E9C-101B-9397-08002B2CF9AE}" pid="31" name="x1ye=26">
    <vt:lpwstr>0eByherFN/QOVaHiqtZN8CZ/eaCPte0wqAe0y570714NrygXzF2p5kl8Anm4wh/GcBsaca7GvTY2dxkWEIgyKGLg8fbHDv47C6MGP35/UdT72cME5XkZpe1xz6+xzseFM3SetNxeahkUlvLKk7qv8AR+oRw0/evwsVmDj5Yrf6GGf6dcINxhHQd5LbY3u79L2u5qlJxoiTm+xjAGixFUm/RLDQL46huJkPvOc9xCJlOkw9XsIoQmFZQ+nQL81Y5</vt:lpwstr>
  </property>
  <property fmtid="{D5CDD505-2E9C-101B-9397-08002B2CF9AE}" pid="32" name="x1ye=27">
    <vt:lpwstr>89fbonugbGFXRVfapKtrOiTUPNwtKVMg4Bv8dTUJeZyMQakWxCsp/ar0oo0NAEc5ZypoTG/xKpEEve57Rz2kKiO3YXr7u+N2mORrMfk3zRgkVTlR3NPwCgBrSbPkSY2TxeVEz++CsuPDEs6uY7fJwUi2Wy+ZA3fVJA8/K8HFSLm6Z5Jpp/l4UbuINSEieTcTkrYuaYZ0a/n4l+HBDfgywMytY5yVXZA0u9GGjVm+Ew4rjGJpXJwOG6faeZr7GyT</vt:lpwstr>
  </property>
  <property fmtid="{D5CDD505-2E9C-101B-9397-08002B2CF9AE}" pid="33" name="x1ye=28">
    <vt:lpwstr>kqgVJKCz6+JZCRIGswiZkWvYzY/uk90mxMUV7dVPJlTDym6Xt5Ke9JmvOaIJMx2uub/jMyP+69cRm50IFvR2wlhfKq78Jq22av/Ys4AujhIKKRZTiGIUPMwTNNxZO8muRawnYQrpbSfbN8xEK1ELJYA/U80B9cs91JChdS7CmfDfKaFhi2W/WuqtZF4J7FOhPf5rYTYZJXigkIh6RnnMGdDWAcH82fMNkEe0bPEHYKG7PrTJnbfXRg6tcEYaR3r</vt:lpwstr>
  </property>
  <property fmtid="{D5CDD505-2E9C-101B-9397-08002B2CF9AE}" pid="34" name="x1ye=29">
    <vt:lpwstr>edApk9M+f7WFl2oqCAmD7TfzdjRp+hDvVYy+NwADe09KTX6WXDWo2ndOgGQPV2B2+VgKdneSvEZJ6j6Cfltgq9HaOxHzAOJANeJZYq4efldcoeN/kxi6fgDI9Bh6rxfPgDXxtRmatdsuFRTOBGpzvrdDYymeo61OmM7h3vHRrYVGFnOdcXs6UHHP7+wv7Dqswq6AJ29pqscNQuyss9PRwA0mM7yU6tmG1+a3GatYfWPK7w1m3fEaVr0BnyjC5zc</vt:lpwstr>
  </property>
  <property fmtid="{D5CDD505-2E9C-101B-9397-08002B2CF9AE}" pid="35" name="x1ye=3">
    <vt:lpwstr>GnmxQJyZQ9gIVpH7ZdN8rZTlviEERV3UPpLDhYUwSuyzwlKgtg+DAcTy8NHu8GsXbQi2HAu8fyk3Ax8QtCmTZ1OROEwgUki52HnGl5/XudMqL1sWD7l820BIdmCjP46i3aySXNJPokSRAjmieFLi+GbFayChSRyxyeFc95OUjYx7w9WBiNAD9vQJYNbsdZjmes4p78aG0TrF0uVEucTUSLjuZ5nifNnLLSMueylGuI89CDKTsLNZl+orTUDy92O</vt:lpwstr>
  </property>
  <property fmtid="{D5CDD505-2E9C-101B-9397-08002B2CF9AE}" pid="36" name="x1ye=30">
    <vt:lpwstr>0QjOYB6SQUP6IYfC5NgACsQvaK6UnTXZSPTf65ILKU5Bm+Pb+OO/B2l9m7gDAf+bOqq9fONAfmu94e4n794Cum64tSQFO3v8AVtLjhmGVg9p/+6YvfEfIPRVrqPn91SJ9jAWAeI8F/1tyWn+t2Vjfd6j152F5GQRnROMXnVPNMfXlNQpW+81J2ZdkTyS/81b+op+mWY5W3VJVKpnj8WM073wSoytvO2ogLOdWGWIIdE6el1iDXsOZvw/uc7Pp0Q</vt:lpwstr>
  </property>
  <property fmtid="{D5CDD505-2E9C-101B-9397-08002B2CF9AE}" pid="37" name="x1ye=31">
    <vt:lpwstr>TCoMFa/RT5u/IV8K22hKePY8rU3HOJeqXY3d3JdNdFR3439RTR6Ud7rl1CwQY1/AmRdX9XQjpbxYlQay+ABPvdIIfZX6aNAxUCIZUlU1ohkRmf6Wz6hfQaT/yqckTZJWvnY3s26/2IBdNtFJUl/j8LxWVy2mCVGjphZoo4f+EOEfZORp6cJcukcjMCHdDrlzFZZE9zyF7juV1ovpx8rypex/FrYkCW+IOu8R8PawwH4VJ5700mK8kXqnWEDlyci</vt:lpwstr>
  </property>
  <property fmtid="{D5CDD505-2E9C-101B-9397-08002B2CF9AE}" pid="38" name="x1ye=32">
    <vt:lpwstr>4shr5+f+Zsu5KTTEp9s7zfcR9bvLTfkyxXVVlnCEPc8XUlHhKJ553JKiWTKVHsYHUlpPCW/8qBlEMYXGf3CxDtJOgcqEfbgJGKEXeyRGHFnUJzqSzaiv3fJ7GJczwgQyh4Zn9pElMJqv/BkQHD+YYCWOlSBdCEb2d+hnkOpUjxSCx0TqMXrHBf511IBGSnPeRxGB2EmTC6iGatLSkWxTf7PRsbeirxXn7yRNzOIzWYuTgHfLLTG3f6ASBwSQWFe</vt:lpwstr>
  </property>
  <property fmtid="{D5CDD505-2E9C-101B-9397-08002B2CF9AE}" pid="39" name="x1ye=33">
    <vt:lpwstr>ok/B3D6hwpiksifvN4I5BqHVeWEadFj5VgMTVqmtVx/bkHzyKREWH9KbeQZKFusp5Uj/oZyoL1iQz4LEXKFS8Kv4O3ocP+ifU3R7v/q+AEkrxjFAg5DwPSmHWBTLuH89Pe9FxjML+SINiRtYV0GK977lYZlIR6rdQofsMofgPddJnB9vf4jhgzWeh/TO+m4/fVo8AAyh69umXu7+pBlCyv6Wmbpijji0IHMEKXi1oO8lDo46xF7A6CBBTMalYut</vt:lpwstr>
  </property>
  <property fmtid="{D5CDD505-2E9C-101B-9397-08002B2CF9AE}" pid="40" name="x1ye=34">
    <vt:lpwstr>zavfWJ76NVvhAXVN7BtZ+WpdefxmXGxcaGqYcbSNKTmIDxIpVDtPyk744IdlCbR/AhRLtpJEhXjlqiqB2D4jWzuJFfN7ZA7nSOgaATfel5nhsBnmXE9SXxYboT2vEAK0P7B2WE5iAmXfq4B3aUv89d0di2HJvIUo5qh2Sm/kROJsBaNiHcxj2RDdY/xPYyngSSZ1eNRWOgZCk0+3K4P24+AmxwJoZDCy0VfL/j8wqPey2hzBI3UPPkEN0eOCYno</vt:lpwstr>
  </property>
  <property fmtid="{D5CDD505-2E9C-101B-9397-08002B2CF9AE}" pid="41" name="x1ye=35">
    <vt:lpwstr>bqXxB6w09yiJpWcoxUWyzJgHe6BM6VahHLh1dH9bNF3SzV7GmuK29odbtG/Psrlt40yyoTZtGuqOFhtG0HTm6iM4kOgRWZgyRs//naD/zooaJ4BgiPadyCD8uc4nENumyoQZduqmpfRELBbJSAWj6a2R4WCM0EjYai2vtuRM6sef4yIq293+ypxs+JdzbU1JRwIP0/WlYkLAlkg5QkiZ9h0UBSjGx3DJn9lf9uC/pvMGmuHN7GXmQ3ievzzPvNe</vt:lpwstr>
  </property>
  <property fmtid="{D5CDD505-2E9C-101B-9397-08002B2CF9AE}" pid="42" name="x1ye=36">
    <vt:lpwstr>R3rSnTAOelgGQ4vTAweOrbW+fVl/vA+V/CxvjAdEop9vBJabEUVuZrvgLOvADMNs5XkESUwd5Rwg78sDdUmMhpjF8aUdlciePUyr1FqlWH+s+14/Vuqqo1l1NtSKrkmo+9gSnQaVkUBK/eAhqGSbrUTmYFnJOKrQxZv3CtpUEvH5kwT14cF0nzj7XrTB2Kvob4vKxKuyEr3jNyoYRjO2gi7n8zKj4G+Mrj3e9KwRvUr1vgDlDyoeut2F8ikIOlP</vt:lpwstr>
  </property>
  <property fmtid="{D5CDD505-2E9C-101B-9397-08002B2CF9AE}" pid="43" name="x1ye=37">
    <vt:lpwstr>ZXwK7QCkISDm9TWT9TiHPZC12Po+at+hN76AXyMTcyccW6HRyrrRcrKmemGQJuMqDYJW01xkMJ82bq9FvZ8ilyFoaw2z6XW9BjwD7nv1SGRz1EfhfLhMPeMSz/zTHb/E3A42KKL16b6aBVmrhQ83F3SODVDM14AFxzMmU2utxqUCaCpUNq9JqovUA5NpX/OW4SnRHL4ETpvND/bAe8jJLUbM6z9phrWbY8+fu8jWt59YUarxbpCa0PRyWAouqeq</vt:lpwstr>
  </property>
  <property fmtid="{D5CDD505-2E9C-101B-9397-08002B2CF9AE}" pid="44" name="x1ye=38">
    <vt:lpwstr>W9NOxO3VfT4BlaKRHBCMKVIG2eqQOkumGW5bhgvek1DMhkX0qUId382gGhACvo0H9DIfF3cpP5StVurdC9coGWznZXp2fMTgSTJo727I1bNC9KV33MaT0nnKF13jdJiyjCKWAVTQtHw94MpzITshNP6nlLzotWj4Nv3P7FtylJ+Jgq459P37zyylOh0b1Z37AdsanQRyFKYeTPG9qkPXOOjUcPY5jfWiFr9hnEoBq6Gj0wKtoHC/IFbE3bhgA8a</vt:lpwstr>
  </property>
  <property fmtid="{D5CDD505-2E9C-101B-9397-08002B2CF9AE}" pid="45" name="x1ye=39">
    <vt:lpwstr>BbWwsl49oA/MsQWi1ihvvZzHk+hP/u0sHgcjd+vOenD9aUC869XjQZyN21DYSP5wEb5PIENWdvrRL2tSSQkXm14kq/MY1ctc1dY6jV6rWd2pdMHHQzhm4RCcgDsvOJ2Z+OEp+TewyQm3kX8DkOD4cxmc1mD7g/h5e8o+H39XgCoxU8E8YZ78RIH7N6wMTRcgqR7oiZU/5nnLS2V0ujL4yubpdh0hznUvV0+r0GMlP/BQ6aW94tH0roOwK8ZJOwP</vt:lpwstr>
  </property>
  <property fmtid="{D5CDD505-2E9C-101B-9397-08002B2CF9AE}" pid="46" name="x1ye=4">
    <vt:lpwstr>2m4FSFXYUcDy7PO3Q94WIfpQzcDaHzAQuGNrsqJ5A4QW02SJZ5fQF++tAckVN6CHoVbz8CWv23CPFEZl+lG/UTReEXja3ovU1qTX38qgMY1/dSNcf3QeDn+1McBcOwUvrsG0ZEidULBdJ3SJEmqd9wYX3gb6rtja4+usojY2A+p/kAH0XLhcfyYJzdpxthcp6qTyDo7Y7ZndIKYzpiibDIhxCjgZvXg0OYpS/Tk/bCg8OFL46sr3yAt+/CUjeFl</vt:lpwstr>
  </property>
  <property fmtid="{D5CDD505-2E9C-101B-9397-08002B2CF9AE}" pid="47" name="x1ye=40">
    <vt:lpwstr>uWzAdh+dvcq4PklN/KvCr2C4u9ahAjFOV+cjIvzqOIuya7p+Pb/1rEB3ayZ3CxQiVO3UuuEhzKuhb3EaSi/1i5T59alyJY04MFkSVnVIlBQV0kABNidfAuNq6k1vHevN6KzDrnreT+f2SGWx/iovmcmX5QdFaoEqXcZ8yi7bt1rBPyUv+lpJPWO8bDxpPLuBCuHeeChpbBPLstF88dWK3Q2oXDufU48IwJftqcJ+LUE0HcCHI3X7iQWXH4o3Yf4</vt:lpwstr>
  </property>
  <property fmtid="{D5CDD505-2E9C-101B-9397-08002B2CF9AE}" pid="48" name="x1ye=41">
    <vt:lpwstr>bF2nmU272BUXaDAKsSEQXaGMZbO49VYotV0B4RyM8nWDUpw4dtsxx5qjlpl2ZD1ln2NfQ/y4yp0EYBH7WXvHNQUUrTXUf0YuJzbNXpfB74l0oYDh7wyYgOcN/wkCBcMoKFuDAqkDZTjAU9NysbRGTsqxmr4lqKXIvKysaMwQxS0eo5q0386r9jVYDsgP186K/d+1qZCt5yHOhgH30+KxPi2NGSxszBom2SpQARn7+0jre3nN4fslS9rOVpfHk0t</vt:lpwstr>
  </property>
  <property fmtid="{D5CDD505-2E9C-101B-9397-08002B2CF9AE}" pid="49" name="x1ye=42">
    <vt:lpwstr>41FX8a/xuVKYdDOJhPsqm0AOEEbPiCIg8md3lcM3wDjn3muS78tfxF5V8rdBykxYjECvTQhItVR2ZVcrg1IzHyh7DDkrVDdtWrG/fu8uqDt7iF7hbUzLkel59/Im34EfwSXdL0v/Bymcr6TfoWppDLF+9qmjQv/BztjyCROMnvQ9CbVmFBaL0KToheHTbp55igj1PzqLJ2opqnQXeQre9q27iYnwceb0xD4AhkLKP4WXkOl+j1tONS99tz/OdG7</vt:lpwstr>
  </property>
  <property fmtid="{D5CDD505-2E9C-101B-9397-08002B2CF9AE}" pid="50" name="x1ye=43">
    <vt:lpwstr>ivKfiUwVmadvh2MvuzNiThuWLhopbygO7W09DpoYonmCuN5Kg7NZZCBI/oTr6o8sQXEm9Yb96xJgNynysJpavRkwKQ62uNtydNTzfmuWGliME/gw3pWZIPPLAARvnCBk+LnI+g6u9CAD2947oK19+Or2+ayxyHFmuruQWPBXvn1tcG5aM9Ilti+mqocG5aImS5SlIvHwTpcosnmW6wKv795juuSEGZtin3li2PKbZEY/ruH30aL77iqhgrtE/OX</vt:lpwstr>
  </property>
  <property fmtid="{D5CDD505-2E9C-101B-9397-08002B2CF9AE}" pid="51" name="x1ye=44">
    <vt:lpwstr>4391w5B948N8/Eca1I0PmI7YYKvzewuJhjhbTKF/YwPTxOVqZ9u7+FiVbFXvb3jMH142DJ2SQU4i5EY6LIgaPiyG3LZCMYg8LxshttAiJvirxLadEPO9Gn5nfplkdcQ7yjk7bE6hhF3m2VpaN6Rth+gv5++0th9SZaNad2OJIBM39Yjrfv4k1p2cZxLzR6vqNjs7huQvqHVlSuxaDocT7AKn06KC3G02z4Ncz3LIEe/ZM0p7oBVT1q05XIW3W5v</vt:lpwstr>
  </property>
  <property fmtid="{D5CDD505-2E9C-101B-9397-08002B2CF9AE}" pid="52" name="x1ye=45">
    <vt:lpwstr>fE4Mt2nwx2sLg9l7Cko7fPyzwexha7DjabIaRFqadjXy4Q23WsBzBBfrZqmv/7fkNZuHhw/uCW+xCg2keYBHb+U7DRxl6K1fgSrC5SrbKZZYU29QgZKOFUr46kT3Z+6TF6L/tWY/SN4XkpEWZg361AMdQPKdLbsAl8QcaIjBow6cG1/9RRoOXuaFYVNICVMLb3khtwC0FUtWbwHi229xtjWoe7Pk5hy/12+LB4O9pzkdBylFUph04ZJICWC9qrO</vt:lpwstr>
  </property>
  <property fmtid="{D5CDD505-2E9C-101B-9397-08002B2CF9AE}" pid="53" name="x1ye=46">
    <vt:lpwstr>P79yJfHjhmsmMDvI3t6i+jIRLBn5BiMBOzDEzp+kR0jTohpniQl8RpQEe6DUvembpP6D8g4jaxVG2npHikxCnvtc5k5pvQsEuXzAuPqc4yyjuN575iHRrGEB1VUvL2jQCJ2pNMPkecRbdtRGVI4GxWXW7jH6i8aDvzRCJWHs9keIrjx1AWl5vyDW48YU95hN1Xg9wJ3fEGVfRF+sdm7pEnv6B5yc5eqJfIuwLw8Je9Mj22fs/0EACj3vVfUtzoY</vt:lpwstr>
  </property>
  <property fmtid="{D5CDD505-2E9C-101B-9397-08002B2CF9AE}" pid="54" name="x1ye=47">
    <vt:lpwstr>l1qfocEZnqukjdTZ3W+tzqL9P7wGagH3jm4t6jkBHl8gnViSj1KRrIdbDlRaRYHbLI2gERvQVOfuE3FHyWWAYLUSKJBxp9NFF+5EK7fsjFufneSAqKhVSN0ifo/hOHJGXBBMsKeLysg8jWvCKWFOTE0TB8s6nDam7SB03CwFeYOjCM5J9BTiRZcR5HAhld/uMaCb+r6vCXy2LWlXPoz/T8IfH/09JD3hH83pQJZeH8X2yTbYUgzC1EnpeF9+esU</vt:lpwstr>
  </property>
  <property fmtid="{D5CDD505-2E9C-101B-9397-08002B2CF9AE}" pid="55" name="x1ye=48">
    <vt:lpwstr>j2bp6wlbQRxuhAKpOI6jP0YIi1ONz+8bKjB3FIE+4eu5OoTM8/Vt5wpJQCsmKms4eX+2+Bi4ROnj3MRq9bhr/HWuxX75YD589sXfLdH3joKoMMKkzG15pGHUnsmcHPZPcPSws4HI79S4eaKAHI/7Ze/irSi6QatbJ4UX3biDXvnpz4PA5AqVNKlr8NaVRx+XT/TAeMn3NOxGVVFs0Sh9lsl8UluYwgsQv0SOxa7tU6zH9SlgH8akbQa/6YgsNsc</vt:lpwstr>
  </property>
  <property fmtid="{D5CDD505-2E9C-101B-9397-08002B2CF9AE}" pid="56" name="x1ye=49">
    <vt:lpwstr>VsaklFpPXj01z/oWVd/P0ZEtnti2jZ5pivFekjl+WqdTDwfT6kQuJKDf0n4ou7e3MnxXJpP6zlXUyUam1mG/TdCURlMxF7hzSbAkmv/NTy4JteivXGvOue7lFrR0rHYdDefRj9WIB5fB+yUUyKsaYWz/NISo2p4CAiEldErwjUlMEsokPM1r+9bbx5Km9HZul7qIi77zB9FxWWD/BylaHqFqe9Jouwt0hJpzERzF0EJ6KwAQWoMZ9JhohmmLYz/</vt:lpwstr>
  </property>
  <property fmtid="{D5CDD505-2E9C-101B-9397-08002B2CF9AE}" pid="57" name="x1ye=5">
    <vt:lpwstr>ZFmjM1XbJBiZB1FK5T9VvDyuPUZxYDxtk9D6efNBEbhs/LSrtAQLURYIaBuo4vz9Iw89qUYjOdO4FoTdn7NT1pXzliPMdlFgHSPLlcOqUsYXqrhBR7S5bwEiEcl8tWxIN93KdAAAQVoA/XhwkRXb503Gov8AZbfBvInecVbmoAmemI9brSe6/GVucpV8R+WFG8bV1bzRMQXJPHlwIexHbzfD1F4riH/w0bbZERN+oJ1B66AwjAhGAYAZrnLo9mx</vt:lpwstr>
  </property>
  <property fmtid="{D5CDD505-2E9C-101B-9397-08002B2CF9AE}" pid="58" name="x1ye=50">
    <vt:lpwstr>adlDP3txHB0BeMwvwQFZ2HKHbU9XkzldQtW2yY/ByjCtK1Bl5R/xYORUFI6/17uwmsEchPpxG/Ec75S2VcRJVdE+u2lw6wju55jlKVIfqWT4AqprHBmMHLoeZor4GFVh2448G6dB4qI8A8T3/slvmEZAQl08tWwwkAd55r0OiaJRA6kRnlr7a4lNOoyKd7OXd3TnE9Q/Dk17nhIFXPInDF66l4DE7DrWI4LdlJyM64kXu4LSDf3TxQRIFWDLVKH</vt:lpwstr>
  </property>
  <property fmtid="{D5CDD505-2E9C-101B-9397-08002B2CF9AE}" pid="59" name="x1ye=51">
    <vt:lpwstr>o/gEsEn5G2lqP3Ox5Jy/6vBaTEgXNGwDRtPWbhRTbpuJqdijPylsJeTqygzBUp5J9sGa9+OWrQLdNA4wcJv3Tr++miuiRsdwHcRdffv4HAxLREDC/MMsVc7TzPnhU0K/VTLGe7rQpoB1y89rsxwBX+7AOYyHWdZi+j2qgpKBkCFFJ0Jm6KpqlxapwRolkPr7MfyWBh/xb7Kh1yUEmm6cyaDFeGNIMWRBtR3IfbVd6nIf2pSPtOWLPF6ZocdEV1d</vt:lpwstr>
  </property>
  <property fmtid="{D5CDD505-2E9C-101B-9397-08002B2CF9AE}" pid="60" name="x1ye=52">
    <vt:lpwstr>JTCDdQ05PWiLiFmT5T/tWzje9kDJn8EvJtVfpASEs0w8rT3CjAocsSkNTbv62eUS8yNvseOH0SWqKpBTs4pJqUEA5IWayaZ/1+EQXQiov2cEmmaee8+kr699Pc7IcY7x9yIwg9wY+Ac1Bf02c7jsD10O3HA9Qm4VTBMywK2bg6ub3s6+srHWaui2Sk+ul3us+9c31COjApJJARN7zbBmSlZopz3RM3p7r7IlgMI4cHA0agKjH5CT9wnpEO2ggd4</vt:lpwstr>
  </property>
  <property fmtid="{D5CDD505-2E9C-101B-9397-08002B2CF9AE}" pid="61" name="x1ye=53">
    <vt:lpwstr>GN2hELL8Sk4IPRCF78onlli2PqfjTbYtF5PIpum2LPwHylrTGrWBdxvTyDsZ20B0qKVK6smQN6TXdtA/H9mCPHByxK3laJv0vhgy6s9S+kwgIhM8oD/D0XP5s1HsXnXXF+f5LGcdcCfBJFoUozfQgxcA1n9dCFbxgdxw2J7B7EXyZjBUZLN0bvjRYIQpHQXDcVKWWfUaEHUR4le0IY/OTHrVkqr//6LzR9K8iccV3IjdycQvSqVPjBroXKQg2/n</vt:lpwstr>
  </property>
  <property fmtid="{D5CDD505-2E9C-101B-9397-08002B2CF9AE}" pid="62" name="x1ye=54">
    <vt:lpwstr>JUBJbi7T504VI6aTR0RpY0pO/L3E3/ZOm6ywxV27CJG11Yfvgrq06q2CzmmCKzQPy/qP4lggv9yEgIAPDC0ZF4OiTj3xKVE8uc0uj9Qigci98uiVQJOz+Ekks8eb6woNBd7HoyxGODNaPAYh3vmdZ3XuZs3pFODlugLqXe6DH2ikIHi+QSziV8+PtAgxQy/Y/f6EXj3z+zVMTkkijXOEOC+dPlq5SRimxyJs4TAABkA5ILyZ8BcGKS054EDfE9/</vt:lpwstr>
  </property>
  <property fmtid="{D5CDD505-2E9C-101B-9397-08002B2CF9AE}" pid="63" name="x1ye=55">
    <vt:lpwstr>Y/sjjW8iKhkFy4LkilqabH49LxNhKUjkalglPWuQXGOUEWRPdFYWmpm/WD53wxjcbroyXgQ93eBP8i9FmKeqMVqY2V5svIyTy7M5gIjd05DR6p1S6VjhC4koX4ZwJ0YSegngz9//h41jSXI47aCvvg7dNBILn+Y0V8A/+AQ2x1eNQiN3819hAdad3H47pX6SAWATsbFUslCev7QFB4d8WAhZn94ZoENu8akQzjAzLsWjNhhZHO2VbvjfJbI0kST</vt:lpwstr>
  </property>
  <property fmtid="{D5CDD505-2E9C-101B-9397-08002B2CF9AE}" pid="64" name="x1ye=56">
    <vt:lpwstr>M5jQLS9PN6HAnwQ9nD3D1pzDwhc89qqgf2CT1axru58hx4mBL1+BYEu5vbapXSCiVC4TyXoiPy8S4I9OYO63C4Lo0MWZXbWtb35/WfsLYc8T2zEMKk3yIxGYa6uEU7r9iuqRERkpB57/NQM6a2C6GaNanhor8kedEvhtKUIUb1PQhnixmiI+zZAQZ/iWz+glp7TsjzZ1XKYlfY1oWU0PhjCP9O070vE0RcqpYsGdH3PA+IoqU0At00ytfFduDO6</vt:lpwstr>
  </property>
  <property fmtid="{D5CDD505-2E9C-101B-9397-08002B2CF9AE}" pid="65" name="x1ye=57">
    <vt:lpwstr>IrjQRuROFc7HFpkp9RgMpeI6NlUNFybnI3cEp2Oruj427eJWGnGxa8TvtY0pZ/pDpbwKuabCY+IAYTjM62sx/Afi425dnMaqHqA56ZxYsFshp88fK9aTotq6uKP+XT8492+w4TJe4fLCYjAK8DeliREKXiu7JWwYziUVcN4/Y1yPZeJ36NzyWOONgcMR89SdDi05ixUI4cH5LaY3NLrVxbzV4HZMm1rS6mlcsOxl7aYwLLQBPARvkf2ycuWPg6x</vt:lpwstr>
  </property>
  <property fmtid="{D5CDD505-2E9C-101B-9397-08002B2CF9AE}" pid="66" name="x1ye=58">
    <vt:lpwstr>FI9ySk/T5d0PeUczA2psYQap2AbLzJMeuRl4h/w3oyAVSallaC0mSVC39/yHhqzxqJuXtZ/dfjpccVrJvc4JTRBsTW2N9KJ1qL8m/qt7Rx5JXzE7CrHW10sI4Rb+OOnYLqfqPD5MXJ/aN0xl6cfm4TrEJ1arx4p0mveH2HOqc1GYVvXbrifvYpxpvxYe2FrK9kVWptqsbOlNw+4GuoXRjR77QdVp1jTGwS9GXoDfaWZmk7ahuC5Kd/7amXBmAav</vt:lpwstr>
  </property>
  <property fmtid="{D5CDD505-2E9C-101B-9397-08002B2CF9AE}" pid="67" name="x1ye=59">
    <vt:lpwstr>9S5gLLKbJBpUoooz9z2k3uF333vV/YeSdZ2EhJXPqsK0l9prUSuMz37ZApxaQvowX89V04qzsFInTct4HXPQSfZYwUZn4pS2SE2qe0wV1WNQkq8H13DpgQpEEY0L75F+oM0jowfvxo78UmctXRmD7hIdp8CfFmA0bUdwk/jKbw141N45YpBvfbi4RhSehCJqzSAg2Tcjk4+E6R/xwRcw99H3H6lwerzWfzbk99EukEsAilKjx+KUCz+B0YXm6Uz</vt:lpwstr>
  </property>
  <property fmtid="{D5CDD505-2E9C-101B-9397-08002B2CF9AE}" pid="68" name="x1ye=6">
    <vt:lpwstr>dxP5JExXzA/0JDOBJz8KdbFhjm9Q13DDb/NzeVVZCzKYmT23sSSNW84zg+Vtpkc3E0+csHHqN05U8uY0ykY3Yy7FTT1PRhkat7ScD5uW7Wjv3515ES8UDzTI2nR0fwynLbSA+/QWpiFz13lxVUmCgYaBpN3iHf8c/i/1jLpZggBLYZcU6yfCKp6zMYjfY7zwIWMqHF6hhfAHrRjUz3SZsbk67HJpxNEsTLoOHfBeU+WmtabhCd5lGxf4ypP146F</vt:lpwstr>
  </property>
  <property fmtid="{D5CDD505-2E9C-101B-9397-08002B2CF9AE}" pid="69" name="x1ye=60">
    <vt:lpwstr>n0bCOjhvAnMPDFujUsDM3XBVu3Yysoh/KIEozxIvGTBGTp+y3CVfkUSCOXXhvGonVGSs/tjQwFvqXhVql927m2/nfr0a2GN3PBGFLQekCp5oFv99pjFCpIIFUhfWpkMDkRIP3kXAo5l5GhKua+kS9BFgCaJh1iM1g9kJ7Uobmi7+Fito6/vE+295QkZcCsqJz5L+QlctL6DrgpzPbkyIYI+5Q0CgYZx7vbJvAVbNQbK1zV3gcoyi4ZKvDTm0brm</vt:lpwstr>
  </property>
  <property fmtid="{D5CDD505-2E9C-101B-9397-08002B2CF9AE}" pid="70" name="x1ye=61">
    <vt:lpwstr>qjR0bpenRFn5n2l+ac8e8pDa4KjKOeVuk/+iPvM+Yl6oBZ5IG8EXDJ1/UKMdFkoQMHcY+ZOGu2cUbovmPtEvYdFTG3RBj2bahmgFpPo2m0iLOVMS5nlSfv81MwZ/BrpJVrNwKoGoc8OObnHqxRbT+EOEhqiJZaGdcKqpJYKYWZFFlEGgn9P+ITIIsIdwI0sRSnn7oiArE4xEXRPjI33IyYILvmx054fzkeC32Xa5JNeLcV4JvjfEE7B0NoJm19d</vt:lpwstr>
  </property>
  <property fmtid="{D5CDD505-2E9C-101B-9397-08002B2CF9AE}" pid="71" name="x1ye=62">
    <vt:lpwstr>ALEtdAvCAasJGliHb5ac+3sXHbkA9Cjy0BcMP0PzDzm37b1Dv45GDLTNDMzy+/BDbr5Vmmt2oeAFc5X9TRA/yZX0jT0AWsMGvypGdla9BdLnD9fLHfe8SjnDCq7da+uT/e7tBw9nfusdO2zzz7JZvKmS0G0qQTcZudbar6DxXk12s5dZqDE2oy9wzVppsbFwGBgZOwsfPWkpJOPWAxK/wa0VekcOIecf+4mzH7uglzW7Hpsc5mBAS6pS602UZHr</vt:lpwstr>
  </property>
  <property fmtid="{D5CDD505-2E9C-101B-9397-08002B2CF9AE}" pid="72" name="x1ye=63">
    <vt:lpwstr>78F6zD26+BwPRV61p+ubnmqMrm1r4WqKaTV5WFnHgl/KjZpylpRiIkksdWHX1BVRMLw2Up+8q+Yfq2/sK10MQ5GS9Uxn4F/BO3vKTjvKjKjtU8M3p2moCb/NRorXEPHSd0ib26j/Nmis9cdCUat59ABqQE7ACZyPPo/ExD/0o4AKyb93Am+Nnzlf1dsRbAbxnN2GcsqrfrXNJa5fEC/8fU0WaRyl/KHRKnxb0hNNlEevpbWaOW4VVbEjnFcMbl5</vt:lpwstr>
  </property>
  <property fmtid="{D5CDD505-2E9C-101B-9397-08002B2CF9AE}" pid="73" name="x1ye=64">
    <vt:lpwstr>ewCc4KRjOj2GZnDlEJqsCjRUxzS807iW4x716hROqhmV3kTSFuMw0AF/lkBy7ro7AxqYcRBK+gajKHbL/XLLr1shpzpO2lBin9i4Ih0L6a/r/3Cy7D7UGiR3hxhGlvvRQPD7s5h5SiinIJHoRsEkmpyHNO86xH53GMMtfEFi15GEnbjkICJ34QaCQBJ/ad0TV4FzzQAkf7VP9u93kwuStMmsuJrIsOnOuvqIgNXfOMTF7UMnnch9ycGdZ1JKvL1</vt:lpwstr>
  </property>
  <property fmtid="{D5CDD505-2E9C-101B-9397-08002B2CF9AE}" pid="74" name="x1ye=65">
    <vt:lpwstr>M7j5jIIkJBoWA/PbbkE0a4eoEWF+r3PYN9ojlZqt/vwceTjy+iTRVDXMe/asD0l4Bw8UXe2GV6XugIkta74boF3v/DNYgc0ilDBsyAA//HQA9bRUf205ZmQ6W3rmNsBkXH4ppxLVDDTh1tRxUbZSOxFf+oWrEcuspjCqf10R0yNtMJtz3479NjRgMHuGUjTapuoW1OQh3mL2pl2/rqDxe5QdxBLuGhq/La5FWDb7S99V5Sz53aNSU9+iyOJsB+R</vt:lpwstr>
  </property>
  <property fmtid="{D5CDD505-2E9C-101B-9397-08002B2CF9AE}" pid="75" name="x1ye=66">
    <vt:lpwstr>QU6bddLDMJnXWBcRoanmR8wScHamDMS8nVGlNTfFVDc97MFvYnA5CjzAlOpgwdp4Ld4Tj4jk2cnn+2d3hd+BL2RXUyRzN9WdO3zzoAE0JnTjWcXestfJZuYpNRfAVew1JXrkybc1QVzxT2XHvbKzMjYTMIDgxj/ktpoioW/awbx0VNFlfWM/1XwVkrOgpFUfSDKLBgxRS4uwU63IPr1w+vDxRw7t5rES6QhYejBmsOniQzYJQ6Ia4TPBbMYYHd8</vt:lpwstr>
  </property>
  <property fmtid="{D5CDD505-2E9C-101B-9397-08002B2CF9AE}" pid="76" name="x1ye=67">
    <vt:lpwstr>ZnoQgcow8V5V31SeLzZDE6IAOWIMjGZoqtOrzYZxfTdhdcSN8Pb52Lk4vWMpVF0V+4XzCEY9PXbX+2+M+stIV7D0qLxmJt/l4P9ctSGUFQdAIgPlhXNuGQPqYkO1hd5thV5rlPbYLX6NnHCno+zZS2jC1fK/aIuKYlATpOY7vSjHiiKLGIg7AXWjdVtirIznBfIW91j3ZLLZMHWAsMHJAhO8HK7BWbHRlEJVM8crnz2l2ShliniMcJDMEaZBbN2</vt:lpwstr>
  </property>
  <property fmtid="{D5CDD505-2E9C-101B-9397-08002B2CF9AE}" pid="77" name="x1ye=68">
    <vt:lpwstr>LyEGfg0/G4fOkROCNqAUS4S/MWONvsr/vaCqsJgu7wE8OMHSTxbkRLfINXwijVND6ghUkMOSJJ49ehrLgQITpcljUU3i0ZY3I+JS7HuQj9mX/e2DKRaRO1F20+S/lyznOUvNtJHdW+uH9YqNLviClpgBrX70JM2PcTehQ3a3+9+2hLFYZFB7qp9kaj//xm7UlDXWMxoKDMqfA72F+Ytisq4PHv+BcTmWaZuBb2PqHVGBpDASQlkWjMF45TJr4nD</vt:lpwstr>
  </property>
  <property fmtid="{D5CDD505-2E9C-101B-9397-08002B2CF9AE}" pid="78" name="x1ye=69">
    <vt:lpwstr>ZVfcpTP1dBzviA0/+5iDcpZJLdu41s0XyHCp8BuoL7Bqm8jx9Sp9yxfyvVxS4xtyKjLKNHHG/WHc7LOjdHZ4V1+idsvy6bHCcLeYCO0z6NB0SIlzfk8HK5teKlMWlak9dnUYkXPZ5UnYp/Qk1X33BO4S3ao1a8BJziiGGQVczpwcc4bEyyBOdRJr2gNKdREtH58tb3wmXnqA8N2smzlMqoJkxgHXFhVrnqPmF4qf7JZUcg08DPVVhswWd+thLw1</vt:lpwstr>
  </property>
  <property fmtid="{D5CDD505-2E9C-101B-9397-08002B2CF9AE}" pid="79" name="x1ye=7">
    <vt:lpwstr>9H5Ey/mBqgnLmi1tyeob7J7iVp++Z0MSSR/TNpHmKk78+pgz10eCcxdTWcvD7+F+lhaG8NXLwc/B1zd5ZA4UITJVn9kRPMrNidZS0PrlVACqqtYxroxC7VWj/KAiL8ZDnrU6iZuqLz8Z6r049YwtZ09Q/WeMRyDHdLWc5kNAABePcTsxpN77QvDHAu43cn43ezTxFYLnHx+IAsx6OmK85r1UEjb588pqKBX/I4qEXhRHL7BCmVY7ktGKkuvT1M7</vt:lpwstr>
  </property>
  <property fmtid="{D5CDD505-2E9C-101B-9397-08002B2CF9AE}" pid="80" name="x1ye=70">
    <vt:lpwstr>x7ynabjMr3A1dom0tXj/VUjs+iqsR8wTUjI6DIMfocUlHnb2RNGCz8iD4QWPiAYiUe0xMt0v0AgR2fM7K8yhAomsJgsogeyGPLo7X7vO9n9G5CRgMBX698KMNgxxBNqt/utSkA8ozY7LR2RM1Yzfdl8vAk/4x0UMeswfqi7ivOsdrb5KyQ6AHy4sexrr5UTFLmAHUIHL/rJFfP48YZqCzkLuTINT1rlrFb6xgxuarnM8qgyQaqGKoKLDiG47qot</vt:lpwstr>
  </property>
  <property fmtid="{D5CDD505-2E9C-101B-9397-08002B2CF9AE}" pid="81" name="x1ye=71">
    <vt:lpwstr>z7aaRjJCeZtpjCQSO4eyAxQAG1vKOWsSNME97ylFO4HWJoWZDa6Twx+cXXwJLu+Wfyj0RTYBneY5Lj4OUvaAk9G6gAHOlRzN211slVlw3waXPk+YbK8I0ObSEpwtUQ+Lyp/dOCR8EEEaQ43/LD9j+PxV3GWdjwtLBcG0JEZ/weWuCOo+BSCZbJuhseXTS7wKld9DwkzuBUO3GnAkqLw7DS4cd0QrHVTpe8sscg+cOKMZY33q+oIghtRQCEs+v7M</vt:lpwstr>
  </property>
  <property fmtid="{D5CDD505-2E9C-101B-9397-08002B2CF9AE}" pid="82" name="x1ye=72">
    <vt:lpwstr>wNvaMZsSuwSRPo/s+w5C7VXzENRZB3t6+DdAG/33wPBJAtVegaBPrmTvYXpaywIXnh/Yk4hyxPXSAaLOpZ3+9eC2bBXVLjYXwGm3+iBRX91byCCFO0iUXS9C3X/Kj/nqiQb03+OuxPLZzac+BOH4QV/ltaaD3/Pv1chj+0qFHlnNxQ7aFA1L3rz2K4Ag5hbwGOfPzck2xp/U79OgYU/rKSK+RaPqeVxJgAus8uQI/umzwkN6PIWas21IL6lOFBY</vt:lpwstr>
  </property>
  <property fmtid="{D5CDD505-2E9C-101B-9397-08002B2CF9AE}" pid="83" name="x1ye=73">
    <vt:lpwstr>CT+hlP5NojmvOjMaEffeA+EQ/vnGRQXHcxT09JWCKAXTshGletPmUAyXHPZcpts7Y5+PnG6wQ4SJXMYVAOX96ePhJlxv6nS8tHP6JLJ2r7ivB/dwalXFhnDghMsHIN6GDIjpVFehrfzthAgDS5BC6LQkOWd/uuRU/XDvefQqsDhwugerhqXqF2WyFi3AIB7OSU2JhgUpz8v9e/uBygi2fhvLiE+quJP+t96fmrRYD4kyU8y9pq5zBPIhuXh7to+</vt:lpwstr>
  </property>
  <property fmtid="{D5CDD505-2E9C-101B-9397-08002B2CF9AE}" pid="84" name="x1ye=74">
    <vt:lpwstr>JVxtCzM5ViSEYH70/xXtPm3nY8FqDqcHRRHb0RTVgilsLdAkmAv/nwC9nRcOSA9JRk06w6zT7fzq6940dWrTWXH86kVIWdKCKr7WxNgXOXgEPEwHUuiIG/R7QwxrzNnwq2WBvLc9aOKC4FFkJSsdYa7xQ1fJwO0Qa8g8rOAHoQjnrUBeiW7zDgfL6mGd9fiMHEKE0yzS21zxCdZbIljS0FxBMDXn9Y97eAdwXptPWqG2LEiKMcEE39hArBABkfz</vt:lpwstr>
  </property>
  <property fmtid="{D5CDD505-2E9C-101B-9397-08002B2CF9AE}" pid="85" name="x1ye=75">
    <vt:lpwstr>ab39d+betvXhj7bMylTxK6k8QHrOx9jjU80SK6zlKrpgv9uBOPqUkF8rmIvB3CezTEyPyGhoL62LtxN7tD+4dyLqmdikSWnEnmGiwC82nBIJgcuUo69+uLSTeFvk0SSQUKX2H5ivGZbwuq2L6PjvVcEY6q/usLN4zpoLgnljjs7FOZcZLqcY9tbRSlnuOtavJ3G5XnUzAXImQyg1G3EOad9fWT/fPtf9TW6VkLo6BdbEHvYEI0/e0tuqAq12zJc</vt:lpwstr>
  </property>
  <property fmtid="{D5CDD505-2E9C-101B-9397-08002B2CF9AE}" pid="86" name="x1ye=76">
    <vt:lpwstr>wAYXnDVZujKO2KvdmUA5+C6eX3nzgCIe03FahoQku6tH9I6U0sXt59Y/NRid+6LL/EY/zC+cpWd+sTEmGxuZGMD51VBbo8s79fBSbVNepjDbI8Hjx0H7JFISI2m/zpKLTsuavtozIi8mV0gAPL0jw/q4JplyLmxuvPDg6DXJjZuSqMVwni4imY0iVhnPB6oD4iRVrb3nNR8vyVR9CS3+NlSNd/KTpwCboZFnfpjYQ18Y+v3WoHQdvqjEQIAmzAh</vt:lpwstr>
  </property>
  <property fmtid="{D5CDD505-2E9C-101B-9397-08002B2CF9AE}" pid="87" name="x1ye=77">
    <vt:lpwstr>ReG5XpV/mDiHmaWwDBQvGzldgCi/lcgCmsLK27OVB+nXgXWLlWz13ZzzAuG+WbqFC3N5y4fQtWiVft0VqAHctCKnucp2MRD5R8JN7pCy6GqyS8JdOAqtsecJPb34E57BPnPN+74VyEZmLth78Q66nfSxRip3yI7XVqsYc6gq+RwayUXG3eYYR9QmUNvBOkDSfc9mhoZHGljleCbKq8im+aPeykR9AREXnnDi4SoYPWzrMs0OklQZ6Zy1KG42x5N</vt:lpwstr>
  </property>
  <property fmtid="{D5CDD505-2E9C-101B-9397-08002B2CF9AE}" pid="88" name="x1ye=78">
    <vt:lpwstr>HAbZ/MQSSUMhGMCreuGFDMj2yJhKn39aiBUyuYs0rNPcnNWEnOEh5zy8+bURirdd07LdzYwrzUyKqsEejwStCWWw23EQtr4Zok+LjKvWAzFeZCU5CFeZ4BFXRDjik7zASaIiz15G96EjaF+o3aa7FTw79sto8FCasN1BW0Ym5x9JPOdULfUZ1LuAByNc929NyyW16ttRfGfyrDKxL9h6tJ/sUnlvy59MF+lqznKHdhO9sUVTT6ZcA3gjp9EwfZ4</vt:lpwstr>
  </property>
  <property fmtid="{D5CDD505-2E9C-101B-9397-08002B2CF9AE}" pid="89" name="x1ye=79">
    <vt:lpwstr>KlR1XaJjEAfLRJZI8Co9qH6uysuuNtcRWNVyru8juMjATHGXPvBMS5w1RBWLHuksi4TDNWrJqAgVEpZfRRf9RO0iu5d4ljEm/jsbExg6i661KUXUNo3dhfA2yqEMGVptDrA04LZ+z0zZKQj4ObKOziIssuOg5DNWZ1x/E67Nr301aFYnt2frgWcnX6b9v0GO18nfqTAj5WFrjK7yfkzvjWnaC8e/FzAChl8UQrAqLEWRMSUI+DCWBI7TotA0ndH</vt:lpwstr>
  </property>
  <property fmtid="{D5CDD505-2E9C-101B-9397-08002B2CF9AE}" pid="90" name="x1ye=8">
    <vt:lpwstr>VHHmn9xe4AFIqrFVF10WvEBJiXnjSshQsirpYhD+ZiZSyU1vwpHOM7h2a57WLrPH2YaYRE7F7f7ojHVwWf5KvN1NIDDWMY1GVdcg0JBHP28tGSo25GdqUMFrsRmiQwNMe6Un+zIEAOrUqIJGfkTFlfNCKxVJ7U51GhnOpAH3Kn8rX+Aauh+pA9zpDKhP9xoE34BWLlvvC6DBUv50nm5vtO6Vv962qZqhHq68l4Rzk5cQLCIzv3XjE2z9NUqsL44</vt:lpwstr>
  </property>
  <property fmtid="{D5CDD505-2E9C-101B-9397-08002B2CF9AE}" pid="91" name="x1ye=80">
    <vt:lpwstr>HTEotx6RwtmEzFy+w7l5d7PRSDq2MNXNQlbXY2A6Io4srehawTD9HgGk5IlnzmWj/HzNloQ/OtqGMn3aXOqPyOw4NAczLIU/QRZsS9sHbuaKi+IBWPtp1a95z2ySo8UTJdJJY4HZCea2npcrIeVlsJiMJM6np+cAs0ajnrugJ6Kvd/vxLipXip9/O90ek1QZcC4fFmnqEmfdVWAr7owoJ42XFXQ65LwZakheqKysy4bAL29rH6JbZ1Zl63rVMVZ</vt:lpwstr>
  </property>
  <property fmtid="{D5CDD505-2E9C-101B-9397-08002B2CF9AE}" pid="92" name="x1ye=81">
    <vt:lpwstr>6kKDk9x6oazAZkmi6S60pfNrQeb3UG2IZ2U389ldnH3p1O+3dyb0wjsh1bzUr+2er1QQGHqmj1LpLd6jC7yRdUCVpzpeVKKFqTVNEXn5B178O4EUJkFIOTcVVjMs5KpfvyxZYKMXrxs23KZAgpcwf4Dp5PDLhGAIA1vuAx1R30kPj65dc81oxyZ2JJtBMnX7O1CVmH445Z+F2/CRiZjmQAMWVmoX0hfyEd1rFFSr/mYZ9U9WetM20QmEIwXD7pl</vt:lpwstr>
  </property>
  <property fmtid="{D5CDD505-2E9C-101B-9397-08002B2CF9AE}" pid="93" name="x1ye=82">
    <vt:lpwstr>uvDgn20gBBW2kHkYSChzjyRB//ZIGZZGzHhGrHEo+f7uQ27YqV9IiXCxVPFlRPrPvhdJZZ6lEWWbvr0eHoU595AdV979ZTFQCT/sV28Wdz+LcgBar5RTuiethTFMfrxZ2++n//xxIAa+mZav5QHHWrHHcFmkr3x+Mx5zFgpL+02n3A4OV0WZKPG53rh99uABqwnpdED+lpd1Ilb0hjiRY+C06zyOTUbYD1IFHZBQV4MwWaP6uavaNzftvvS+deo</vt:lpwstr>
  </property>
  <property fmtid="{D5CDD505-2E9C-101B-9397-08002B2CF9AE}" pid="94" name="x1ye=83">
    <vt:lpwstr>RqQvpkjni2IyZLxsK3wM1jFUoZA4E/225jm5jy6mmLl4/SvSDN+PpMalOO3AzNr88VcqxUg0IPgug7zXWMSU6obbcerWhL0XzzOuYdrfXmZZcJ2UliFymIDrG0+qLN94dg7n4DZge+LTSxmMNA10KrqZy/9scgDXcY6tjilM0tOGynj+e/q7uHpQ+4XQ3FKuLPj0bbSsll7g7116NyDlYpcAD2eexXrZZ/3BOnOE7P8naeV/1IY4utXKCOy7yP+</vt:lpwstr>
  </property>
  <property fmtid="{D5CDD505-2E9C-101B-9397-08002B2CF9AE}" pid="95" name="x1ye=84">
    <vt:lpwstr>owPnWsLpcLjyDCeNa+CFBHlacZkqg5U5SL2/Wb1tJaNmdyNAdYXRyJSqkNkLBEdOzi6mjgcL0X4rm/0sIE6rHbmPTvDReQY4cnND2WH5coj8ELeo3pRx4/c88we8BjF130JgkN+VEKXfRyVUdzAOEoYI5WgfGzQVPhMsWjnWeMjx8bun+hCKmo0Yz22KfU+Hsle9IOKiLPIooutwGg15YuGcP0GxCUMqYjoXTBqQ4T/XBb19+ulzfPnoNyOi63G</vt:lpwstr>
  </property>
  <property fmtid="{D5CDD505-2E9C-101B-9397-08002B2CF9AE}" pid="96" name="x1ye=85">
    <vt:lpwstr>VnkF+v1dkiQnpet8DY1WtU6D5ATvxDl6zM4pAI/NQm+mrC7VyU6GBbl2j6KLUQ0ROy7KAJ2DMlV7Pkyq2UK436J/fCQOpWfnyhAHW93uQ5nmz/Qo97hCBxE+itnpqxai7xZrRPH3l9Fh4rZS75nOKt1PXDDOWyQh7cI+C7EtsSp+tXbtLlu+eBks/0s623b2pst+d+J517x8CZLs16mjvOu7eNaN2KkkqyAqyzgCqH4IeTd7evQUkWcIazV/8w6</vt:lpwstr>
  </property>
  <property fmtid="{D5CDD505-2E9C-101B-9397-08002B2CF9AE}" pid="97" name="x1ye=86">
    <vt:lpwstr>P6Bs538KtsrYdI3jaJpyouSfnBkBEeA1F/7G+LztbnwFZgSdKmMSgY2zbIfhP8IHRaeRholoiDABiP7mCwUbiytbGdoYu68SCVbBbTYgMi0nSNfpEWzL8z4TZCIfJ06L8gzg1s+QHOH8ONwiV7xj34GuXTkVggTNyKzjN85Lt0gcrPv0a1fAGw65Gf1w24j2ct34JFMvbja5jHflzDwA8dYmDa5LNR2R4YU80TDaAV164teK/Tg8PN95PaB3uzZ</vt:lpwstr>
  </property>
  <property fmtid="{D5CDD505-2E9C-101B-9397-08002B2CF9AE}" pid="98" name="x1ye=87">
    <vt:lpwstr>zo/H/kD7Wx5RLEJ5vik+6QbxllMquOnCfYPCXM0sidI4JNh9mBxBxeRl7rGzjsbBxGMVn15Xcb4jwUFvpYcmAf1sv0sudIEb0a5LFBNvxaXtlSxIJm1AE2mHfKe70lqUqMCnqwchPslX5FyM6qi5vzyZFCnr89wk8EaSCYLKcAGwQUm1cra6lPJMk1+C/1AJZ2ut7jcW5JK3iivuu36/QAt2ZNT+eZLlsDo+nkdCWdOAXXBr8FS9wub1XxVe0jp</vt:lpwstr>
  </property>
  <property fmtid="{D5CDD505-2E9C-101B-9397-08002B2CF9AE}" pid="99" name="x1ye=88">
    <vt:lpwstr>qSyHv1iBNanV/Kvduwo1OBXNsg+FggKSElVcRnlA/Hhn5uxrQqTPsnzcJ3lDtL6vxRpQ+gOEbcbFDLHCOYr1JPPl40Imui7kq89ZcUHEwQn6c9jlJ7f4sKBgdcshPd46sXk3M69XKRe3mieTc54WSG2NzMpYbqXUru1l+6Uw8aARmC2J3vIAQt0S8nITBs+lU9mWUbraUGI2xHF9xM6BY9QDGlp2Z2JvEN1eXN98CDJW5tcpSLEBvtoAQHuDJ13</vt:lpwstr>
  </property>
  <property fmtid="{D5CDD505-2E9C-101B-9397-08002B2CF9AE}" pid="100" name="x1ye=89">
    <vt:lpwstr>IIIFp81CIdmCrvy9Yk+7z+tzvc/MD2gljZZXNm6B7OOVLvPjHYJw/Cjb9aih5Js0juRd1vvnWusYmn2bvFf4emj7X7kTA6YftWYlAA5iHue8v+4UmhcPlJfAC7+anVY9x48dmTfWXdRtV0OhfZJt8Dy676iNrO2zTjWYQzUXmHYIPsyTTkON6zkyWiCglZk8iX3CbgFacRiOK6nRhzQk38jky8qp6BQxsdOqXd+7D3wdfLB//YyKe3zDAaK4xrE</vt:lpwstr>
  </property>
  <property fmtid="{D5CDD505-2E9C-101B-9397-08002B2CF9AE}" pid="101" name="x1ye=9">
    <vt:lpwstr>im1lDoVVtFgVDYh4cfvhRE3UeQRfT6rEhYhwLlh7bt6QtmVEx34wD5egwY1KJewNeZqtpZjNt3oYIPJ2BtkPPio1AkLmCCfqtVV1N/XXt2ZF+BHQjngbAFe/FAl4wwXToNfnshmNCTQlYhKLaBF3Hd7Im5LiNi7mZ7BvvnJ/1eATQz/KJ7tnPvOgQxV9odQuyLzgdW9TNPdHAs4dpXqs3UPeBFdXtcaKdkvJvea2akVHGd74r9f0NS9VkY0IGLp</vt:lpwstr>
  </property>
  <property fmtid="{D5CDD505-2E9C-101B-9397-08002B2CF9AE}" pid="102" name="x1ye=90">
    <vt:lpwstr>BeQACHE9wjhZZdET0fmgV8Ke3UyXusnfDd5K+sAVZiELTZ2SwBn+VkBfhB/QTtPzPxe3I4K7Ch7ag4eyizew+V+LMRo6k2fQ5B2gSdEyF0CpFIUFA+5HTVfqS+bKiYO8aJbZogtjUzO9lII2j8QWCaLb9/3GgCy4mg0t7lTApwhLDR1Owtzz0+kt1rFxzlGzf85EUzC8206TmefCYHZXBWpOWmT4PMtZEj3/tMqoh1LAYc4PnOymu54aWkuns1F</vt:lpwstr>
  </property>
  <property fmtid="{D5CDD505-2E9C-101B-9397-08002B2CF9AE}" pid="103" name="x1ye=91">
    <vt:lpwstr>2EAIHkZB6CgEvDfZo214XDT9yE6ZgbJdNtP4+22SenXJ8U0X99qdRZ4xxNrj2sMdVPfxRNBtVmcTCVI3hlPnZKoX1eQ80/7BrDwqDihX5YqFO30U3FRn9jO3NBzFNPhTViStuXNKVk+AcSAouTUZxqtjRHSkdUs8bW6P3p9YyDmlYw4V6E7716qYlIYKGk0wEKcdXz/t82pqxjUhxiCGcrTtXSu32s2BRueeNWfNtVqMF9AR+YHif9pDWiNCnTF</vt:lpwstr>
  </property>
  <property fmtid="{D5CDD505-2E9C-101B-9397-08002B2CF9AE}" pid="104" name="x1ye=92">
    <vt:lpwstr>vuW4YPAEcK206yrSfowuM/yrwIpvDCVXtD7yzzO/26wRPlcKzlDCjLsW1Pjz8T5QW2uRTjgT9D5q+pG6xQNOtY9cZh1+LcNnjhp17Ey/iHhlqQZW4jQ6poyV4qg2pnGEKZ/avu5f9+3gBfih+zM8YCOIfzvOD4htNTY9Q73mMw3FaO7wiY/FsOPZG2Yu1Kltn195d0ukHusdQ5xyaZESGleeGBCN2eFW/hQ3lKwJXZ1nq26NhSHKM5cCdj9I6x1</vt:lpwstr>
  </property>
  <property fmtid="{D5CDD505-2E9C-101B-9397-08002B2CF9AE}" pid="105" name="x1ye=93">
    <vt:lpwstr>6wxEFiOZvEahSqF4ElLS6sbXJ0alBlh0J/DRwJEQhrW5KxVZioYaIuWUjmICN5LVUbUjDer1YjMmQnJsvlkgD2yzejh+G6LV9OYaThctDqLMEuHQeCxNiTHlIoNngS9TrrBQDEU+f+h3/LhOoH+d0FhUWU4TYHHLXEB+HTSzo9SQZmwq8KggHtLIA10CiL71lZHuXsS51V5QvFeRwxbOPr2Xg+hJtlPOwKNcBJg7lYOBJihPVVt8Efryu0nf0f/</vt:lpwstr>
  </property>
  <property fmtid="{D5CDD505-2E9C-101B-9397-08002B2CF9AE}" pid="106" name="x1ye=94">
    <vt:lpwstr>06qXoiKVZ4zDyqztOy7jI8iurV4rW1VC9RgB7uwPD2IUl9bt2Ib0rW5OFzuGTKUNmya6S11k2HJQlpqI93QTrYFji/JLgm3pNrSXaMIrlFWI+uoJ4NgeH2RU0dYN+b4DWlqR7RKUaGQV/k9ccvaFsilTIXbOCtd/accG209IETv4zODnbmPRK0Om149kAcqDFKjQ5Flil5qHgt/z77KJ7ul6+qZoxb7MPjGVa8qSO3vJ1sFN/UZs8aQ6NGaymo6</vt:lpwstr>
  </property>
  <property fmtid="{D5CDD505-2E9C-101B-9397-08002B2CF9AE}" pid="107" name="x1ye=95">
    <vt:lpwstr>yIhCHX4/Q0LbZQ5AiH48XXIW4NBwXJR10ed3vR5LYGu42Jbd7ZuxAFjZcXfdARhbWZMIHmUKyP5rMXsBYfgO9NDBbAFnTqTf21xwftQ9daVRQ/5Kpb6W1ivRZh04p77nttYxzJrln9j7VXCXab7U4yuzV/uDnzHt2/Au69c3FDOnsEYnyMQSbJwPjooKLo9N508264dKdVU/Lf569GjCCtlmuFuw9ZMsoY9c0yypLfMaeQIfTIcC8ndaTifK1ZL</vt:lpwstr>
  </property>
  <property fmtid="{D5CDD505-2E9C-101B-9397-08002B2CF9AE}" pid="108" name="x1ye=96">
    <vt:lpwstr>rw60soy0cgjgCeDlZXK6c/PJ2QGCIC5Fm+f4ONPeoP7Ssd9CKdNaqAP4k6T+yqWWnTCeYnBcirWm00dJhPHoivog/ylc0e6jc7X6wQ61FJzlKBqipIjnhXmqN/U6EVL4BR4uUT0MWs/VMKIsI4wkFoplz7VG1V9bEY3sB8sxnJF65VmRGWEohwxLwBQZh96lZIj66rqxdjc+rNMcfB6Oh9fgAE0OYlVV0KpnUgR/O77NMPx7IgYDV9spaPosJ+p</vt:lpwstr>
  </property>
  <property fmtid="{D5CDD505-2E9C-101B-9397-08002B2CF9AE}" pid="109" name="x1ye=97">
    <vt:lpwstr>ARI/ANOEnWTtvdu6Sfqj6qCmn/jreTaSRL732iELIZvXfUgWq0qSyUShYzPLETpnMESJ8ZXtavaZ9izl/QwKO74UKOfCXfjK+aAQukcue0Mr7ZVSXReGmzUPCH1JG4YGkht9W1IYoXM8kL20JUO+7AgAPRfyCI0g3D4RhloEI4Yb0G2kQBrU7H9hZY2dtU2iZA6eQklVsRDx3r6P1dwwtSB03JfEDL999K/rRIauHrj6EfI5EmMo+2XPtHxCqDM</vt:lpwstr>
  </property>
  <property fmtid="{D5CDD505-2E9C-101B-9397-08002B2CF9AE}" pid="110" name="x1ye=98">
    <vt:lpwstr>7rvg2TZv5wqeQ1CCs/+NbZ/570AYulk/boKFktmQPo7ytW4meKq0mmfV2P1HMJn6as2rjrGZmGt+YArpncT6W+NJLjsjlE2bCn8F36tZDdWEeOPusJps7t9dR+fL/iQk1SDtcI7xDSN+c/bPapKmrjLMQPEMIFuxVFF/womyv1quEDr33VhY1VEUZvEY2P4b+AdnvbL0l0RntGSkpbyEimb8XbEfb1PLzCamkFjUZQLhnrcI1tmvEYGx3bvuC1F</vt:lpwstr>
  </property>
  <property fmtid="{D5CDD505-2E9C-101B-9397-08002B2CF9AE}" pid="111" name="x1ye=99">
    <vt:lpwstr>r8ZGH0Ka6Aoq2tm3/ghpx11nNODgC7qJnR/Vz7Ta+aq4IpnzEnyfIHQhMyZ66Mc0flc6nuhe7I9i8ISqcHyf8HJwt6nLNZWHtOfmMNF+/kN85ZAFbHAOKS4GfbFl/poRquDTMZmqpvp93IS1oWFQKqeEj+eGIYkRY/eexANo0tq0ypmDYJFgOeqPd+ukP6XAAUKVSH0M2sxmjWsMWfA7Md1YukwsF6FPqchQsWPK/q5NH2qrXO4kGdvA1yUbMYn</vt:lpwstr>
  </property>
</Properties>
</file>